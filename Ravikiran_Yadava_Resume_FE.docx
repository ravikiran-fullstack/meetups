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302D76" w14:paraId="4D0B1DCA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5080DED1" w14:textId="77777777" w:rsidR="00302D76" w:rsidRDefault="00000000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AF0E518" w14:textId="77777777" w:rsidR="00302D76" w:rsidRDefault="00000000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Ravikiran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Yadava</w:t>
            </w:r>
          </w:p>
          <w:p w14:paraId="0691BC83" w14:textId="77777777" w:rsidR="00302D76" w:rsidRDefault="00000000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Senior Full Stack Developer</w:t>
            </w:r>
          </w:p>
          <w:p w14:paraId="1FF9AB8F" w14:textId="77777777" w:rsidR="00302D76" w:rsidRDefault="00000000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302D76" w14:paraId="0BEE78EB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83748BE" w14:textId="19BA7226" w:rsidR="00302D76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  <w:r w:rsidR="00563302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 xml:space="preserve"> Details</w:t>
                  </w:r>
                </w:p>
              </w:tc>
            </w:tr>
          </w:tbl>
          <w:p w14:paraId="56A18552" w14:textId="77777777" w:rsidR="00302D76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0D846C3D" w14:textId="77777777" w:rsidR="00642CA8" w:rsidRDefault="00642CA8" w:rsidP="00642CA8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2C3924A5" w14:textId="20BBB7E4" w:rsidR="00642CA8" w:rsidRDefault="005528E4" w:rsidP="00642CA8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t xml:space="preserve">2213, </w:t>
            </w:r>
            <w:r w:rsidR="00AA4120">
              <w:t>1 Fountainhead</w:t>
            </w:r>
            <w:r w:rsidR="009337B9">
              <w:t>,</w:t>
            </w:r>
            <w:r w:rsidR="00AA4120">
              <w:t xml:space="preserve"> North York, ON, M3J2T6</w:t>
            </w:r>
          </w:p>
          <w:p w14:paraId="273FA888" w14:textId="77777777" w:rsidR="00642CA8" w:rsidRDefault="00642CA8" w:rsidP="00642CA8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50313409" w14:textId="6908E6E8" w:rsidR="00642CA8" w:rsidRPr="00185F25" w:rsidRDefault="00642CA8" w:rsidP="00642CA8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FFFFFF" w:themeColor="background1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+</w:t>
            </w:r>
            <w:r w:rsidR="009337B9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1 647-897-8250</w:t>
            </w:r>
          </w:p>
          <w:p w14:paraId="0AA613D1" w14:textId="77777777" w:rsidR="00642CA8" w:rsidRDefault="00642CA8" w:rsidP="00642CA8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18C6A0C" w14:textId="649E8CFD" w:rsidR="00302D76" w:rsidRDefault="00000000" w:rsidP="00F96C22">
            <w:pPr>
              <w:pStyle w:val="div"/>
              <w:spacing w:line="360" w:lineRule="atLeast"/>
              <w:ind w:left="300" w:right="300"/>
              <w:rPr>
                <w:rStyle w:val="span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hyperlink r:id="rId5" w:history="1">
              <w:r w:rsidR="009337B9" w:rsidRPr="00814B57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0"/>
                  <w:szCs w:val="20"/>
                </w:rPr>
                <w:t>Ravikiransjce@gmail</w:t>
              </w:r>
              <w:r w:rsidR="009337B9" w:rsidRPr="00386FBC">
                <w:rPr>
                  <w:rStyle w:val="Hyperlink"/>
                  <w:rFonts w:ascii="Century Gothic" w:eastAsia="Century Gothic" w:hAnsi="Century Gothic" w:cs="Century Gothic"/>
                  <w:sz w:val="20"/>
                  <w:szCs w:val="20"/>
                </w:rPr>
                <w:t>.</w:t>
              </w:r>
              <w:r w:rsidR="009337B9" w:rsidRPr="00814B57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0"/>
                  <w:szCs w:val="20"/>
                </w:rPr>
                <w:t>com</w:t>
              </w:r>
            </w:hyperlink>
          </w:p>
          <w:p w14:paraId="5966AF7D" w14:textId="77777777" w:rsidR="009337B9" w:rsidRDefault="009337B9" w:rsidP="00F96C22">
            <w:pPr>
              <w:pStyle w:val="div"/>
              <w:spacing w:line="360" w:lineRule="atLeast"/>
              <w:ind w:left="300" w:right="300"/>
              <w:rPr>
                <w:rStyle w:val="span"/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</w:p>
          <w:p w14:paraId="37F00BE1" w14:textId="0F0488DD" w:rsidR="009337B9" w:rsidRDefault="009337B9" w:rsidP="00F96C22">
            <w:pPr>
              <w:pStyle w:val="div"/>
              <w:spacing w:line="360" w:lineRule="atLeast"/>
              <w:ind w:left="300" w:right="300"/>
            </w:pPr>
            <w:r>
              <w:t>Legal Status in Canada: Permanent Resident (PR)</w:t>
            </w:r>
          </w:p>
          <w:p w14:paraId="2C1113DB" w14:textId="77777777" w:rsidR="009337B9" w:rsidRDefault="009337B9" w:rsidP="00F96C22">
            <w:pPr>
              <w:pStyle w:val="div"/>
              <w:spacing w:line="360" w:lineRule="atLeast"/>
              <w:ind w:left="300" w:right="300"/>
            </w:pPr>
          </w:p>
          <w:p w14:paraId="6035F669" w14:textId="03D714D4" w:rsidR="009337B9" w:rsidRPr="00F96C22" w:rsidRDefault="009337B9" w:rsidP="00F96C22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</w:pPr>
            <w:r>
              <w:t>https://bold.pro/my/ravikiran-yadava</w:t>
            </w:r>
          </w:p>
          <w:p w14:paraId="1DFFFE17" w14:textId="77777777" w:rsidR="00302D76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302D76" w14:paraId="645D186D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00C36DEF" w14:textId="77777777" w:rsidR="00302D76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627F0D0D" w14:textId="77777777" w:rsidR="00302D76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3F248FE7" w14:textId="456F1ADA" w:rsidR="00302D76" w:rsidRDefault="00000000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ReactJS, AngularJS/Angular, Bootstrap, Material UI</w:t>
            </w:r>
            <w:r w:rsidR="0077531E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, Tailwind</w:t>
            </w:r>
          </w:p>
          <w:p w14:paraId="78B16522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43A72DD" wp14:editId="415562E0">
                  <wp:extent cx="1941329" cy="8946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1CFD9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0CA05CDD" w14:textId="190DE2F3" w:rsidR="009E6D0A" w:rsidRDefault="009E6D0A" w:rsidP="009E6D0A">
            <w:pPr>
              <w:pStyle w:val="divdocumentleft-boxsinglecolumn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NodeJS with Express</w:t>
            </w:r>
          </w:p>
          <w:p w14:paraId="7F172EEC" w14:textId="77777777" w:rsidR="009E6D0A" w:rsidRDefault="009E6D0A" w:rsidP="009E6D0A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0B41BA0" wp14:editId="7894C042">
                  <wp:extent cx="1941329" cy="89466"/>
                  <wp:effectExtent l="0" t="0" r="0" b="0"/>
                  <wp:docPr id="1095001630" name="Picture 10950016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6F0DB" w14:textId="31C5A53F" w:rsidR="00F96C22" w:rsidRDefault="009E6D0A" w:rsidP="009E6D0A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0319874C" w14:textId="67FDD3FE" w:rsidR="000E705D" w:rsidRDefault="000E705D" w:rsidP="000E705D">
            <w:pPr>
              <w:pStyle w:val="divdocumentleft-boxsinglecolumn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Java with Spring boot</w:t>
            </w:r>
          </w:p>
          <w:p w14:paraId="05682264" w14:textId="77777777" w:rsidR="000E705D" w:rsidRDefault="000E705D" w:rsidP="000E705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454CB5" wp14:editId="7C9C7327">
                  <wp:extent cx="1941329" cy="89466"/>
                  <wp:effectExtent l="0" t="0" r="0" b="0"/>
                  <wp:docPr id="1140857637" name="Picture 11408576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BF727" w14:textId="77777777" w:rsidR="000E705D" w:rsidRDefault="000E705D" w:rsidP="000E705D">
            <w:pPr>
              <w:pStyle w:val="txtright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24EAB95C" w14:textId="77777777" w:rsidR="00F96C22" w:rsidRDefault="00F96C22" w:rsidP="000E705D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370F9378" w14:textId="46D29CC9" w:rsidR="00302D76" w:rsidRDefault="00000000">
            <w:pPr>
              <w:pStyle w:val="divdocumentleft-boxsinglecolumn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MongoDB, MySQL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797C10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, Oracle</w:t>
            </w:r>
          </w:p>
          <w:p w14:paraId="6B99420D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3BEF602" wp14:editId="4FF05AE8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3C680" w14:textId="5BD5D111" w:rsidR="00F96C22" w:rsidRDefault="00000000" w:rsidP="00F96C22">
            <w:pPr>
              <w:pStyle w:val="txtright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lastRenderedPageBreak/>
              <w:t>Good</w:t>
            </w:r>
          </w:p>
          <w:p w14:paraId="3A401D46" w14:textId="77777777" w:rsidR="000E705D" w:rsidRDefault="000E705D" w:rsidP="000E705D">
            <w:pPr>
              <w:pStyle w:val="divdocumentleft-boxsinglecolumn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RESTfull Microservices</w:t>
            </w:r>
          </w:p>
          <w:p w14:paraId="48AFE01E" w14:textId="77777777" w:rsidR="000E705D" w:rsidRDefault="000E705D" w:rsidP="000E705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6CC046" wp14:editId="3718E48B">
                  <wp:extent cx="1941329" cy="89466"/>
                  <wp:effectExtent l="0" t="0" r="0" b="0"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5C900" w14:textId="77777777" w:rsidR="000E705D" w:rsidRDefault="000E705D" w:rsidP="000E705D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1D6310C9" w14:textId="1A611A12" w:rsidR="00F96C22" w:rsidRDefault="00F96C22" w:rsidP="00F96C22">
            <w:pPr>
              <w:pStyle w:val="txtright"/>
              <w:spacing w:line="360" w:lineRule="atLeast"/>
              <w:ind w:right="300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0527356C" w14:textId="77777777" w:rsidR="000E705D" w:rsidRDefault="000E705D" w:rsidP="000E705D">
            <w:pPr>
              <w:pStyle w:val="divdocumentleft-boxsinglecolumn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Amazon EC2, DynamoDB, Kinesis, Lambda, S3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</w:p>
          <w:p w14:paraId="4C391420" w14:textId="77777777" w:rsidR="000E705D" w:rsidRDefault="000E705D" w:rsidP="000E705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7A2EB83" wp14:editId="4031F3FB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0AFE6" w14:textId="1A31F6F6" w:rsidR="00F96C22" w:rsidRDefault="000E705D" w:rsidP="00F96C22">
            <w:pPr>
              <w:pStyle w:val="txtright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23488D67" w14:textId="13761203" w:rsidR="00E2500D" w:rsidRDefault="00E2500D" w:rsidP="00E2500D">
            <w:pPr>
              <w:pStyle w:val="divdocumentleft-boxsinglecolumn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Junit, Mockito, React Testing Library, Playwright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</w:p>
          <w:p w14:paraId="31655CDE" w14:textId="77777777" w:rsidR="00E2500D" w:rsidRDefault="00E2500D" w:rsidP="00E2500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5B02542" wp14:editId="219201B6">
                  <wp:extent cx="1941329" cy="89466"/>
                  <wp:effectExtent l="0" t="0" r="0" b="0"/>
                  <wp:docPr id="969163921" name="Picture 9691639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8902F" w14:textId="77777777" w:rsidR="00E2500D" w:rsidRDefault="00E2500D" w:rsidP="00E2500D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5AD11CBE" w14:textId="77777777" w:rsidR="00E2500D" w:rsidRDefault="00E2500D" w:rsidP="000E705D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0334F8E8" w14:textId="77777777" w:rsidR="00302D76" w:rsidRDefault="00000000">
            <w:pPr>
              <w:pStyle w:val="divdocumentleft-boxsinglecolumn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Visual Studio Code, Eclipse, STS, Webstorm, MySQL workbench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</w:p>
          <w:p w14:paraId="223D80EC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2DC4841" wp14:editId="67CCB483">
                  <wp:extent cx="1941329" cy="89466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7B0C2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3337D241" w14:textId="77777777" w:rsidR="00302D76" w:rsidRDefault="00000000">
            <w:pPr>
              <w:pStyle w:val="divdocumentleft-boxsinglecolumn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Tomcat, Web Sphere, JBOSS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</w:p>
          <w:p w14:paraId="7F89C3C7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2DD5DB43" wp14:editId="00497488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8AF86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2AE2A470" w14:textId="77777777" w:rsidR="00302D76" w:rsidRDefault="00000000">
            <w:pPr>
              <w:pStyle w:val="divdocumentleft-boxsinglecolumn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Application Lifecycle Management (ALM), JIRA, Bamboo, Bitbucket, Crucible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</w:p>
          <w:p w14:paraId="53CB20B9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D083B0F" wp14:editId="5FCE6406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3305A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370C8636" w14:textId="77777777" w:rsidR="00302D76" w:rsidRDefault="00000000">
            <w:pPr>
              <w:pStyle w:val="divdocumentleft-boxsinglecolumn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GIT, SVN, GitHub, Bitbucket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</w:p>
          <w:p w14:paraId="76859E8E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5357DEA" wp14:editId="002C5174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09EB9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21762A34" w14:textId="77777777" w:rsidR="00302D76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Agile, DevOps Continuous Integration and Continuous Delivery.</w:t>
            </w:r>
          </w:p>
          <w:p w14:paraId="4D3DBE45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F3D81A5" wp14:editId="35A35AC1">
                  <wp:extent cx="1941329" cy="89466"/>
                  <wp:effectExtent l="0" t="0" r="0" b="0"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92B71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5EC467BD" w14:textId="77777777" w:rsidR="00302D76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Webpack, Maven, Gulp, Grunt, Unix Shell Scripting</w:t>
            </w:r>
          </w:p>
          <w:p w14:paraId="2FCCA7C3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6DD6EBC" wp14:editId="07EE0D39">
                  <wp:extent cx="1941329" cy="89466"/>
                  <wp:effectExtent l="0" t="0" r="0" b="0"/>
                  <wp:docPr id="100019" name="Pictur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C9F1B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6B80C2A5" w14:textId="77777777" w:rsidR="00302D76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Docker, OCP, Trident</w:t>
            </w:r>
          </w:p>
          <w:p w14:paraId="45B82D1A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27DFEE6" wp14:editId="46A8AA6D">
                  <wp:extent cx="1941329" cy="89466"/>
                  <wp:effectExtent l="0" t="0" r="0" b="0"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70D58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34B7CD13" w14:textId="77777777" w:rsidR="00302D76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302D76" w14:paraId="4C0EFF6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0A431F28" w14:textId="77777777" w:rsidR="00302D76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7669AD6B" w14:textId="77777777" w:rsidR="00302D76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F2EE43F" w14:textId="77777777" w:rsidR="00302D76" w:rsidRDefault="00000000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English</w:t>
            </w:r>
          </w:p>
          <w:p w14:paraId="54F720D3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F9EEE84" wp14:editId="1F310C68">
                  <wp:extent cx="1941329" cy="89466"/>
                  <wp:effectExtent l="0" t="0" r="0" b="0"/>
                  <wp:docPr id="100023" name="Picture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3139F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1C0493DB" w14:textId="77777777" w:rsidR="00302D76" w:rsidRDefault="00000000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Hindi</w:t>
            </w:r>
          </w:p>
          <w:p w14:paraId="76A8EAE8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7B5AC14" wp14:editId="4F973AE1">
                  <wp:extent cx="1941329" cy="89466"/>
                  <wp:effectExtent l="0" t="0" r="0" b="0"/>
                  <wp:docPr id="100025" name="Picture 100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8C8E2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084F50A9" w14:textId="77777777" w:rsidR="00302D76" w:rsidRDefault="00000000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Kannada</w:t>
            </w:r>
          </w:p>
          <w:p w14:paraId="65D60C9A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7BAABBE" wp14:editId="4F5B8857">
                  <wp:extent cx="1941329" cy="89466"/>
                  <wp:effectExtent l="0" t="0" r="0" b="0"/>
                  <wp:docPr id="100027" name="Picture 1000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E6C66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18179F1" w14:textId="77777777" w:rsidR="00302D76" w:rsidRDefault="00000000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Telugu</w:t>
            </w:r>
          </w:p>
          <w:p w14:paraId="1F2FFA2E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8A563D" wp14:editId="271B1377">
                  <wp:extent cx="1941329" cy="89466"/>
                  <wp:effectExtent l="0" t="0" r="0" b="0"/>
                  <wp:docPr id="100029" name="Picture 100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D7235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9331745" w14:textId="77777777" w:rsidR="00302D76" w:rsidRDefault="00000000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Marathi</w:t>
            </w:r>
          </w:p>
          <w:p w14:paraId="48109EDD" w14:textId="77777777" w:rsidR="00302D76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4C683A3" wp14:editId="5EB4E206">
                  <wp:extent cx="1941329" cy="89466"/>
                  <wp:effectExtent l="0" t="0" r="0" b="0"/>
                  <wp:docPr id="100031" name="Picture 1000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B543C" w14:textId="77777777" w:rsidR="00302D76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07CB545F" w14:textId="77777777" w:rsidR="00302D76" w:rsidRDefault="00302D76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E707A6F" w14:textId="77777777" w:rsidR="00302D76" w:rsidRDefault="00000000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7FF9E5B4" w14:textId="51464155" w:rsidR="003F7C57" w:rsidRPr="005E5C72" w:rsidRDefault="003F7C57" w:rsidP="003F7C57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Over 9 years of experience in </w:t>
            </w:r>
            <w:r w:rsidRPr="004F5CA5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Full Stack Web application Development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in </w:t>
            </w:r>
            <w:r w:rsidR="00273396" w:rsidRPr="00273396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Canada,</w:t>
            </w:r>
            <w:r w:rsidR="00273396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Pr="004F5CA5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USA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and </w:t>
            </w:r>
            <w:r w:rsidRPr="004F5CA5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India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with excellent communication and leadership skills. Has strong experience in building scalable low latency web applications using </w:t>
            </w:r>
            <w:r w:rsidRPr="00A00AA9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React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and </w:t>
            </w:r>
            <w:r w:rsidRPr="003C1F1B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Angular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at front end and </w:t>
            </w:r>
            <w:r w:rsidR="00987579" w:rsidRPr="00987579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NodeJS</w:t>
            </w:r>
            <w:r w:rsidR="00987579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 with </w:t>
            </w:r>
            <w:r w:rsidR="00987579" w:rsidRPr="00987579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Express</w:t>
            </w:r>
            <w:r w:rsidR="00987579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JS</w:t>
            </w:r>
            <w:r w:rsidR="0098757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and </w:t>
            </w:r>
            <w:r w:rsidRPr="00A00AA9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Java with Spring Boot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at back end. Also has hands on experience in design, analysis, and Implementation of public facing websites on </w:t>
            </w:r>
            <w:r w:rsidRPr="00020B12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Amazon Web Services (AWS)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302D76" w14:paraId="5A2718FA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482BFA1D" w14:textId="77777777" w:rsidR="00302D76" w:rsidRDefault="00000000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6291A01C" w14:textId="77777777" w:rsidR="00F77FD3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123"/>
              <w:gridCol w:w="20"/>
              <w:gridCol w:w="7117"/>
            </w:tblGrid>
            <w:tr w:rsidR="00F77FD3" w14:paraId="70D1E611" w14:textId="77777777" w:rsidTr="004D0201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B84651" w14:textId="77777777" w:rsidR="00F77FD3" w:rsidRPr="004D0201" w:rsidRDefault="00F77FD3" w:rsidP="00F77FD3">
                  <w:pPr>
                    <w:pStyle w:val="divdocumentemptycellParagraph"/>
                    <w:spacing w:line="360" w:lineRule="atLeast"/>
                    <w:rPr>
                      <w:rStyle w:val="divdocumentright-boxdatetablesinglecolumn"/>
                      <w:rFonts w:eastAsia="Century Gothic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4D0201">
                    <w:rPr>
                      <w:rStyle w:val="divdocumentright-boxdatetablesinglecolumn"/>
                      <w:rFonts w:eastAsia="Century Gothic"/>
                      <w:b/>
                      <w:bCs/>
                      <w:i/>
                      <w:iCs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6E335E" w14:textId="717018E8" w:rsidR="00F77FD3" w:rsidRPr="00987579" w:rsidRDefault="00F77FD3" w:rsidP="00F77FD3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 w:rsidRPr="00987579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</w:t>
                  </w:r>
                  <w:r w:rsidR="00987579" w:rsidRPr="00987579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3</w:t>
                  </w:r>
                  <w:r w:rsidRPr="00987579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-0</w:t>
                  </w:r>
                  <w:r w:rsidR="00987579" w:rsidRPr="00987579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6</w:t>
                  </w:r>
                  <w:r w:rsidRPr="00987579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 - </w:t>
                  </w:r>
                  <w:r w:rsidR="00987579" w:rsidRPr="00987579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Present</w:t>
                  </w:r>
                </w:p>
                <w:p w14:paraId="75B581D9" w14:textId="77777777" w:rsidR="00F77FD3" w:rsidRPr="004D0201" w:rsidRDefault="00F77FD3" w:rsidP="00F77FD3">
                  <w:pPr>
                    <w:rPr>
                      <w:rStyle w:val="divdocumentright-boxdatetablesinglecolumn"/>
                      <w:rFonts w:eastAsia="Century Gothic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  <w:p w14:paraId="4F4366D4" w14:textId="77777777" w:rsidR="00F77FD3" w:rsidRPr="004D0201" w:rsidRDefault="00F77FD3" w:rsidP="00F77FD3">
                  <w:pPr>
                    <w:rPr>
                      <w:rStyle w:val="divdocumentright-boxdatetablesinglecolumn"/>
                      <w:rFonts w:eastAsia="Century Gothic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4D0201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Tech Stack</w:t>
                  </w:r>
                  <w:r w:rsidRPr="004D0201">
                    <w:rPr>
                      <w:rStyle w:val="divdocumentright-boxdatetablesinglecolumn"/>
                      <w:rFonts w:eastAsia="Century Gothic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:    </w:t>
                  </w:r>
                </w:p>
                <w:p w14:paraId="67CCBCBD" w14:textId="77777777" w:rsidR="00F77FD3" w:rsidRPr="004D0201" w:rsidRDefault="00F77FD3" w:rsidP="00F77FD3">
                  <w:pP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7183D0" w14:textId="77777777" w:rsidR="00F77FD3" w:rsidRPr="004D0201" w:rsidRDefault="00F77FD3" w:rsidP="00F77FD3">
                  <w:pPr>
                    <w:pStyle w:val="divdocumentemptycellParagraph"/>
                    <w:spacing w:line="360" w:lineRule="atLeast"/>
                    <w:rPr>
                      <w:rStyle w:val="divdocumentright-boxdatetablesinglecolumn"/>
                      <w:rFonts w:eastAsia="Century Gothic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4D0201">
                    <w:rPr>
                      <w:rStyle w:val="divdocumentright-boxdatetablesinglecolumn"/>
                      <w:rFonts w:eastAsia="Century Gothic"/>
                      <w:b/>
                      <w:bCs/>
                      <w:i/>
                      <w:iCs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1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DAA4A6" w14:textId="3B4BA8B0" w:rsidR="00F77FD3" w:rsidRPr="00987579" w:rsidRDefault="00F77FD3" w:rsidP="00F77FD3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eastAsia="Century Gothic"/>
                      <w:b/>
                      <w:bCs/>
                    </w:rPr>
                  </w:pPr>
                  <w:r w:rsidRPr="00987579">
                    <w:rPr>
                      <w:rStyle w:val="divdocumentjobtitle"/>
                      <w:rFonts w:eastAsia="Century Gothic"/>
                      <w:b/>
                      <w:bCs/>
                    </w:rPr>
                    <w:t>Senior Frontend Developer, Client: RBC, Toronto, CA</w:t>
                  </w:r>
                </w:p>
                <w:p w14:paraId="3BEB1EDD" w14:textId="5BA624BB" w:rsidR="00F77FD3" w:rsidRPr="004D0201" w:rsidRDefault="00F77FD3" w:rsidP="00F77FD3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eastAsia="Century Gothic"/>
                      <w:b/>
                      <w:bCs/>
                    </w:rPr>
                  </w:pPr>
                  <w:r w:rsidRPr="004D0201">
                    <w:rPr>
                      <w:rStyle w:val="divdocumentright-boxdatetablesinglecolumn"/>
                      <w:rFonts w:eastAsia="Century Gothic"/>
                    </w:rPr>
                    <w:t>Apptoza Inc, Client: RBC</w:t>
                  </w:r>
                  <w:r w:rsidR="004D0201">
                    <w:rPr>
                      <w:rStyle w:val="divdocumentright-boxdatetablesinglecolumn"/>
                      <w:rFonts w:eastAsia="Century Gothic"/>
                    </w:rPr>
                    <w:t>/TCS</w:t>
                  </w:r>
                  <w:r w:rsidRPr="004D0201">
                    <w:rPr>
                      <w:rStyle w:val="divdocumentright-boxdatetablesinglecolumn"/>
                      <w:rFonts w:eastAsia="Century Gothic"/>
                    </w:rPr>
                    <w:t>, Toronto, CA</w:t>
                  </w:r>
                  <w:r w:rsidRPr="004D0201">
                    <w:rPr>
                      <w:rStyle w:val="divdocumentright-boxdatetablesinglecolumn"/>
                      <w:rFonts w:eastAsia="Century Gothic"/>
                      <w:b/>
                      <w:bCs/>
                    </w:rPr>
                    <w:t xml:space="preserve">. </w:t>
                  </w:r>
                </w:p>
                <w:p w14:paraId="460BE4B8" w14:textId="1EF235F4" w:rsidR="00F77FD3" w:rsidRPr="004D0201" w:rsidRDefault="00F77FD3" w:rsidP="00F77FD3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4D020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ReactJS, Typescript, NodeJS, ExpressJS, Material UI, Styled Components, Jenkins, OCP and AWS, React Testing Library, Playwright.</w:t>
                  </w:r>
                </w:p>
                <w:p w14:paraId="51524EEB" w14:textId="6B7046E7" w:rsidR="00F77FD3" w:rsidRPr="005F4084" w:rsidRDefault="00F77FD3" w:rsidP="00F77FD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Create reusable 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UI components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using 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ReactJS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and 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Typescript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to ensure a consistent and efficient development process.</w:t>
                  </w:r>
                </w:p>
                <w:p w14:paraId="5DAA72AC" w14:textId="6C6206E5" w:rsidR="00F77FD3" w:rsidRPr="005F4084" w:rsidRDefault="00F77FD3" w:rsidP="00F77FD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Manage state using tools like 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React's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built-in state management 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Context API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or third-party libraries like 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Redux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6EFE2080" w14:textId="693B9254" w:rsidR="00F77FD3" w:rsidRPr="005F4084" w:rsidRDefault="00F77FD3" w:rsidP="00F77FD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Design and develop </w:t>
                  </w:r>
                  <w:r w:rsidRPr="007643B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RESTful API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s endpoints</w:t>
                  </w:r>
                  <w:r w:rsidR="00F6799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using </w:t>
                  </w:r>
                  <w:r w:rsidR="00F6799E" w:rsidRPr="00F6799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NodeJS</w:t>
                  </w:r>
                  <w:r w:rsidR="00F6799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and </w:t>
                  </w:r>
                  <w:r w:rsidR="00F6799E" w:rsidRPr="00F6799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Express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to handle data requests from the front-end.</w:t>
                  </w:r>
                </w:p>
                <w:p w14:paraId="2631BD8C" w14:textId="0E84CEB5" w:rsidR="00F77FD3" w:rsidRPr="005F4084" w:rsidRDefault="00F77FD3" w:rsidP="00F77FD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Implement </w:t>
                  </w:r>
                  <w:r w:rsidRPr="007643B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middlewares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for handling authentication, authorization, input validation, and other server-side concerns.</w:t>
                  </w:r>
                </w:p>
                <w:p w14:paraId="2FDFC2FC" w14:textId="39D9F494" w:rsidR="00F77FD3" w:rsidRPr="005F4084" w:rsidRDefault="00F77FD3" w:rsidP="00F77FD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Perform </w:t>
                  </w:r>
                  <w:r w:rsidRPr="007643B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CRUD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(Create, Read, Update, Delete) operations to manage data.</w:t>
                  </w:r>
                </w:p>
                <w:p w14:paraId="3647FA77" w14:textId="393B7827" w:rsidR="00F77FD3" w:rsidRPr="004D0201" w:rsidRDefault="00F77FD3" w:rsidP="00F77FD3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00" w:beforeAutospacing="1" w:after="100" w:afterAutospacing="1"/>
                    <w:textAlignment w:val="auto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Write </w:t>
                  </w:r>
                  <w:r w:rsidRPr="007643B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unit tests and integration tests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F6799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using Jest and Playwright 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to ensure the reliability and functionality of the application</w:t>
                  </w:r>
                  <w:r w:rsidRPr="004D020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02607490" w14:textId="77B2AF02" w:rsidR="00F77FD3" w:rsidRPr="005F4084" w:rsidRDefault="007206E4" w:rsidP="00F77FD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Writing Scripts using </w:t>
                  </w:r>
                  <w:r w:rsidRPr="007206E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Bash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to deploy applications in Helios pipeline.</w:t>
                  </w:r>
                </w:p>
                <w:p w14:paraId="3042FEAE" w14:textId="04F3B297" w:rsidR="00F77FD3" w:rsidRPr="005F4084" w:rsidRDefault="00603B94" w:rsidP="00F77FD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603B9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Docker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container creation and management.</w:t>
                  </w:r>
                </w:p>
                <w:p w14:paraId="59F39617" w14:textId="38CA888A" w:rsidR="00F77FD3" w:rsidRPr="004D0201" w:rsidRDefault="00F77FD3" w:rsidP="00F77FD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 Implement </w:t>
                  </w:r>
                  <w:r w:rsidRPr="007643B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continuous integration and continuous deployment</w:t>
                  </w:r>
                  <w:r w:rsidRPr="005F4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(CI/CD) pipelines for automated deployments</w:t>
                  </w:r>
                  <w:r w:rsidR="00BD74E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using </w:t>
                  </w:r>
                  <w:r w:rsidR="00BD74E3" w:rsidRPr="00BD74E3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Jenkins</w:t>
                  </w:r>
                  <w:r w:rsidRPr="004D020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</w:tc>
            </w:tr>
            <w:tr w:rsidR="00F77FD3" w14:paraId="3B3EB6E5" w14:textId="77777777" w:rsidTr="004D0201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7401BA" w14:textId="77777777" w:rsidR="00F77FD3" w:rsidRDefault="00F77FD3" w:rsidP="00F77FD3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11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73179B" w14:textId="77777777" w:rsidR="00F77FD3" w:rsidRDefault="00F77FD3" w:rsidP="00F77FD3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5D89BF" w14:textId="77777777" w:rsidR="00F77FD3" w:rsidRDefault="00F77FD3" w:rsidP="00F77FD3">
                  <w:pPr>
                    <w:pStyle w:val="divdocumentemptycellParagraph"/>
                    <w:spacing w:line="360" w:lineRule="atLeast"/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71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7A4891" w14:textId="77777777" w:rsidR="00F77FD3" w:rsidRDefault="00F77FD3" w:rsidP="00F77FD3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eastAsia="Century Gothic"/>
                      <w:b/>
                      <w:bCs/>
                    </w:rPr>
                  </w:pPr>
                </w:p>
              </w:tc>
            </w:tr>
          </w:tbl>
          <w:p w14:paraId="28F624FC" w14:textId="623D3E73" w:rsidR="00302D76" w:rsidRDefault="00302D76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123"/>
              <w:gridCol w:w="197"/>
              <w:gridCol w:w="6940"/>
            </w:tblGrid>
            <w:tr w:rsidR="00302D76" w14:paraId="7317B808" w14:textId="77777777" w:rsidTr="003D6AD3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F59C2F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1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851A30" w14:textId="77777777" w:rsidR="00302D76" w:rsidRDefault="00000000" w:rsidP="003D6AD3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2022-04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2023-03</w:t>
                  </w:r>
                </w:p>
                <w:p w14:paraId="4FE5653F" w14:textId="77777777" w:rsidR="00274DB8" w:rsidRDefault="00274DB8" w:rsidP="00274DB8">
                  <w:pP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3273D87" w14:textId="4EB4ADAD" w:rsidR="00274DB8" w:rsidRDefault="00274DB8" w:rsidP="00274DB8">
                  <w:pP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 w:rsidRPr="000D731F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Tech Stack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:    </w:t>
                  </w:r>
                </w:p>
                <w:p w14:paraId="3A75793D" w14:textId="77777777" w:rsidR="00274DB8" w:rsidRPr="00274DB8" w:rsidRDefault="00274DB8" w:rsidP="00274DB8">
                  <w:pPr>
                    <w:rPr>
                      <w:rFonts w:eastAsia="Century Gothic"/>
                    </w:rPr>
                  </w:pPr>
                </w:p>
              </w:tc>
              <w:tc>
                <w:tcPr>
                  <w:tcW w:w="19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B8DB8C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CB6127" w14:textId="51B28EB5" w:rsidR="00302D76" w:rsidRDefault="0062292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eastAsia="Century Gothic"/>
                      <w:b/>
                      <w:bCs/>
                    </w:rPr>
                    <w:t>Technical Lead</w:t>
                  </w:r>
                </w:p>
                <w:p w14:paraId="2A5AE019" w14:textId="27879340" w:rsidR="00302D76" w:rsidRDefault="00A14926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Neubotic, Client: </w:t>
                  </w:r>
                  <w:r w:rsidRPr="00274DB8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Cognizant Technologies Solutions,</w:t>
                  </w:r>
                  <w:r w:rsidR="00274DB8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Pr="00274DB8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India</w:t>
                  </w:r>
                  <w:r w:rsidR="00274DB8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. </w:t>
                  </w:r>
                </w:p>
                <w:p w14:paraId="7ECA0187" w14:textId="0F9080E8" w:rsidR="00274DB8" w:rsidRPr="000D731F" w:rsidRDefault="00274DB8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 w:rsidRPr="000D731F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ReactJS, Typescript, Material UI, Styled Components, Jenkins, OCP and AWS</w:t>
                  </w:r>
                  <w:r w:rsidR="000D731F" w:rsidRPr="000D731F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, React Testing Library, Playwright.</w:t>
                  </w:r>
                </w:p>
                <w:p w14:paraId="7B53EB22" w14:textId="43FAEADD" w:rsidR="00302D76" w:rsidRPr="00870A9A" w:rsidRDefault="00000000" w:rsidP="0061041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870A9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Developed user interfaces using </w:t>
                  </w:r>
                  <w:r w:rsidRPr="00870A9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ReactJS 18</w:t>
                  </w:r>
                  <w:r w:rsidRPr="00870A9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 w:rsidRPr="00870A9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Typescript</w:t>
                  </w:r>
                  <w:r w:rsidR="00CC28C8" w:rsidRPr="00870A9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,</w:t>
                  </w:r>
                  <w:r w:rsidRPr="00870A9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Pr="00870A9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Material UI</w:t>
                  </w:r>
                  <w:r w:rsidR="00CC28C8" w:rsidRPr="00870A9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CC28C8" w:rsidRPr="00870A9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>and</w:t>
                  </w:r>
                  <w:r w:rsidR="00CC28C8" w:rsidRPr="00870A9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Styled Components</w:t>
                  </w:r>
                  <w:r w:rsidRPr="00870A9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  <w:t xml:space="preserve"> for Discover Client.</w:t>
                  </w:r>
                </w:p>
                <w:p w14:paraId="5D705F33" w14:textId="77777777" w:rsidR="00302D76" w:rsidRDefault="00000000" w:rsidP="003D6AD3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Designed and implemented 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micro-frontend architecture 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using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Webpack5 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and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Module Federation Plugin.</w:t>
                  </w:r>
                </w:p>
                <w:p w14:paraId="3B011E70" w14:textId="0DFAC66B" w:rsidR="00302D76" w:rsidRDefault="00000000" w:rsidP="0061041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Developed multiple Web Components and integrated them into micro-frontend for legacy non-</w:t>
                  </w:r>
                  <w:r w:rsidR="00CA5E6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eac</w:t>
                  </w:r>
                  <w:r w:rsidR="00293F1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t-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based apps.</w:t>
                  </w:r>
                </w:p>
                <w:p w14:paraId="7EAA5B7B" w14:textId="124688DF" w:rsidR="00A57262" w:rsidRDefault="00A57262" w:rsidP="0061041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Used </w:t>
                  </w:r>
                  <w:r w:rsidRPr="00564EFF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Redux </w:t>
                  </w:r>
                  <w:r w:rsidR="004942B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</w:t>
                  </w:r>
                  <w:r w:rsidR="00D81AAB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hunk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middleware to access </w:t>
                  </w:r>
                  <w:r w:rsidR="004942B9" w:rsidRPr="004942B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Pr="004942B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edux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application state and dispatch redux actions.</w:t>
                  </w:r>
                </w:p>
                <w:p w14:paraId="49252B1B" w14:textId="426BB061" w:rsidR="00A57262" w:rsidRDefault="00A01932" w:rsidP="00A57262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CA5E6B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Optimized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implementation</w:t>
                  </w:r>
                  <w:r w:rsidR="0084243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reduce </w:t>
                  </w:r>
                  <w:r w:rsidRPr="00A42AA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bundle sizes </w:t>
                  </w:r>
                  <w:r w:rsidR="00905ED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by </w:t>
                  </w:r>
                  <w:r w:rsidR="007B2EE0" w:rsidRPr="00A42AA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90%</w:t>
                  </w:r>
                  <w:r w:rsidR="007B2EE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for exposed micro-frontends.</w:t>
                  </w:r>
                </w:p>
                <w:p w14:paraId="4D190A73" w14:textId="44796EEA" w:rsidR="00993D80" w:rsidRPr="00A57262" w:rsidRDefault="00993D80" w:rsidP="00A57262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993D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Effectively used </w:t>
                  </w:r>
                  <w:r w:rsidRPr="00993D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React-Router</w:t>
                  </w:r>
                  <w:r w:rsidRPr="00993D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techniques and </w:t>
                  </w:r>
                  <w:r w:rsidRPr="00993D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Axios</w:t>
                  </w:r>
                  <w:r w:rsidRPr="00993D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library</w:t>
                  </w:r>
                  <w:r w:rsidRPr="00993D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retrieve data from backend without interfering with the display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0CBD146F" w14:textId="0A67D8DB" w:rsidR="0061041B" w:rsidRPr="0061041B" w:rsidRDefault="00A01932" w:rsidP="0061041B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00" w:beforeAutospacing="1" w:after="100" w:afterAutospacing="1"/>
                    <w:textAlignment w:val="auto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Designed and </w:t>
                  </w:r>
                  <w:r w:rsidR="003E2D54" w:rsidRPr="006104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implemented</w:t>
                  </w:r>
                  <w:r w:rsidR="0061041B" w:rsidRPr="006104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 DevOps pipeline using </w:t>
                  </w:r>
                  <w:r w:rsidR="0061041B" w:rsidRPr="004942B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Jenkins</w:t>
                  </w:r>
                  <w:r w:rsidR="0061041B" w:rsidRPr="006104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the </w:t>
                  </w:r>
                  <w:r w:rsidR="0061041B" w:rsidRPr="0061041B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AWS CI / CD</w:t>
                  </w:r>
                  <w:r w:rsidR="0061041B" w:rsidRPr="006104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tool sets.</w:t>
                  </w:r>
                </w:p>
                <w:p w14:paraId="657B8341" w14:textId="28CEC664" w:rsidR="00302D76" w:rsidRDefault="00A01932" w:rsidP="0061041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Applied Test Driven Development using 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React testing library 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and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Playwright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A0193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for unit and integration testing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6A39A99C" w14:textId="3ED0D3AF" w:rsidR="00302D76" w:rsidRDefault="00000000" w:rsidP="0061041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Lead a team of </w:t>
                  </w:r>
                  <w:r w:rsidR="00E25E3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6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junior and mid-level </w:t>
                  </w:r>
                  <w:r w:rsidRPr="008376C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developers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8376C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assist</w:t>
                  </w:r>
                  <w:r w:rsidR="008376C4" w:rsidRPr="008376C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in solving daily challenges and guide them in writing bug free code.</w:t>
                  </w:r>
                </w:p>
                <w:p w14:paraId="57343D88" w14:textId="3E5D51D2" w:rsidR="000646D1" w:rsidRPr="00E26084" w:rsidRDefault="000646D1" w:rsidP="0061041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E26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Followed </w:t>
                  </w:r>
                  <w:r w:rsidRPr="00E2608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Agile methodologies</w:t>
                  </w:r>
                  <w:r w:rsidRPr="00E26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in building two projects from </w:t>
                  </w:r>
                  <w:r w:rsidR="00E2608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Ground Up</w:t>
                  </w:r>
                  <w:r w:rsidRPr="00E26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used Jira</w:t>
                  </w:r>
                  <w:r w:rsidR="000F7A94" w:rsidRPr="00E26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Confluence</w:t>
                  </w:r>
                  <w:r w:rsidRPr="00E26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tool</w:t>
                  </w:r>
                  <w:r w:rsidR="000F7A94" w:rsidRPr="00E26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</w:t>
                  </w:r>
                  <w:r w:rsidRPr="00E26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by Atlassian </w:t>
                  </w:r>
                  <w:r w:rsidR="000F7A94" w:rsidRPr="00E2608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for daily Spring related activities.</w:t>
                  </w:r>
                </w:p>
                <w:p w14:paraId="2B4E3A1A" w14:textId="61D5C33E" w:rsidR="007738E4" w:rsidRPr="00274DB8" w:rsidRDefault="00CA5E6B" w:rsidP="00857F2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CA5E6B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Performed code reviews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wrote scripts to catch bugs before being pushed into the repositories.</w:t>
                  </w:r>
                </w:p>
              </w:tc>
            </w:tr>
            <w:tr w:rsidR="004D0201" w14:paraId="5CC1BC92" w14:textId="77777777" w:rsidTr="003D6AD3">
              <w:trPr>
                <w:gridAfter w:val="1"/>
                <w:wAfter w:w="6940" w:type="dxa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5FA01D" w14:textId="77777777" w:rsidR="004D0201" w:rsidRDefault="004D0201" w:rsidP="004D0201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11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8E6841" w14:textId="77777777" w:rsidR="004D0201" w:rsidRDefault="004D0201" w:rsidP="004D020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</w:tc>
              <w:tc>
                <w:tcPr>
                  <w:tcW w:w="19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4258DC" w14:textId="77777777" w:rsidR="004D0201" w:rsidRDefault="004D0201" w:rsidP="004D0201">
                  <w:pPr>
                    <w:pStyle w:val="divdocumentemptycellParagraph"/>
                    <w:spacing w:line="360" w:lineRule="atLeast"/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6FFC0646" w14:textId="77777777" w:rsidR="00302D76" w:rsidRDefault="00302D76">
            <w:pPr>
              <w:rPr>
                <w:vanish/>
              </w:rPr>
            </w:pPr>
          </w:p>
          <w:tbl>
            <w:tblPr>
              <w:tblStyle w:val="divdocumentsectionexperienceparagraph"/>
              <w:tblW w:w="856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1"/>
              <w:gridCol w:w="20"/>
              <w:gridCol w:w="6947"/>
            </w:tblGrid>
            <w:tr w:rsidR="00302D76" w14:paraId="2A9CCE88" w14:textId="77777777" w:rsidTr="00F9757B">
              <w:trPr>
                <w:trHeight w:val="694"/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899B4C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1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ED4592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2022-03</w:t>
                  </w:r>
                </w:p>
                <w:p w14:paraId="65F72221" w14:textId="77777777" w:rsidR="00274DB8" w:rsidRDefault="00274DB8" w:rsidP="00274DB8">
                  <w:p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7702BB03" w14:textId="7BCC7021" w:rsidR="00274DB8" w:rsidRDefault="00274DB8" w:rsidP="00274DB8">
                  <w:pP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7643BE">
                    <w:rPr>
                      <w:rStyle w:val="divdocumentjobdates"/>
                      <w:rFonts w:eastAsia="Century Gothic"/>
                      <w:b/>
                      <w:bCs/>
                    </w:rPr>
                    <w:t>Tech Stack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:  </w:t>
                  </w:r>
                </w:p>
                <w:p w14:paraId="641793CA" w14:textId="77777777" w:rsidR="00274DB8" w:rsidRPr="00274DB8" w:rsidRDefault="00274DB8" w:rsidP="00274DB8">
                  <w:pPr>
                    <w:rPr>
                      <w:rFonts w:eastAsia="Century Gothic"/>
                    </w:rPr>
                  </w:pPr>
                </w:p>
              </w:tc>
              <w:tc>
                <w:tcPr>
                  <w:tcW w:w="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8D9CC6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947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C44375" w14:textId="76AAB705" w:rsidR="00302D76" w:rsidRDefault="00857F2F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TECHNICAL SPECIALIST</w:t>
                  </w:r>
                </w:p>
                <w:p w14:paraId="1A5C85CB" w14:textId="77777777" w:rsidR="00302D76" w:rsidRDefault="00000000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274DB8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Neubotic,</w:t>
                  </w:r>
                  <w:r w:rsidRPr="00274DB8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274DB8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Bangalore, India, India</w:t>
                  </w:r>
                </w:p>
                <w:p w14:paraId="57484AE9" w14:textId="6A11423F" w:rsidR="00274DB8" w:rsidRPr="00274DB8" w:rsidRDefault="00274DB8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274DB8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ReactJS, Typescript,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Pr="00274DB8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Redux, Java, Spring-boot, Spring-security, NodeJS, Express, Mongodb,</w:t>
                  </w:r>
                  <w:r w:rsidR="00385FF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Oracle,</w:t>
                  </w:r>
                  <w:r w:rsidRPr="00274DB8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AWS(EC2,S3,ELB, Lambda)</w:t>
                  </w:r>
                </w:p>
                <w:p w14:paraId="6A858F9D" w14:textId="28D49E31" w:rsidR="00302D76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Designed and developed single - page applications (SPAs) using 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ReactJS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for a HR management </w:t>
                  </w:r>
                  <w:r w:rsidR="008376C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(Similar to Workday)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application.</w:t>
                  </w:r>
                </w:p>
                <w:p w14:paraId="20E37632" w14:textId="77777777" w:rsidR="00302D76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Used State management tool 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Redux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maintain and manage app status.</w:t>
                  </w:r>
                </w:p>
                <w:p w14:paraId="29FBF4B5" w14:textId="5E11756D" w:rsidR="007905DE" w:rsidRDefault="007905DE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Migrated microservices built using </w:t>
                  </w:r>
                  <w:r w:rsidRPr="007905D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NodeJS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</w:t>
                  </w:r>
                  <w:r w:rsidRPr="007905D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Java Spring-boot</w:t>
                  </w:r>
                  <w:r w:rsidR="0013308C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RESTful API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based project</w:t>
                  </w:r>
                  <w:r w:rsidR="0048278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7F652FF3" w14:textId="628DA5AD" w:rsidR="007905DE" w:rsidRDefault="007905DE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Used </w:t>
                  </w:r>
                  <w:r w:rsidRPr="007905D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Spring boot Security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</w:t>
                  </w:r>
                  <w:r w:rsidRPr="007905D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JWT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</w:t>
                  </w:r>
                  <w:r w:rsidRPr="007905D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OAuth2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for authentication and authorization.</w:t>
                  </w:r>
                </w:p>
                <w:p w14:paraId="612C481E" w14:textId="2A023436" w:rsidR="007905DE" w:rsidRDefault="007905DE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Used </w:t>
                  </w:r>
                  <w:r w:rsidRPr="007905D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Spring boot Actuators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assess and manage applications on production environment.</w:t>
                  </w:r>
                </w:p>
                <w:p w14:paraId="513A0ED1" w14:textId="77777777" w:rsidR="00302D76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Used 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Node, Express, MongoDb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for business logic at backend.</w:t>
                  </w:r>
                </w:p>
                <w:p w14:paraId="475AC391" w14:textId="3F3768DD" w:rsidR="00654D47" w:rsidRDefault="00654D47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Have </w:t>
                  </w:r>
                  <w:r w:rsidR="006D586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strong f</w:t>
                  </w:r>
                  <w:r w:rsidR="00C8592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</w:t>
                  </w:r>
                  <w:r w:rsidR="006D586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undation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of </w:t>
                  </w:r>
                  <w:r w:rsidRPr="00654D4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Core Java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with understanding of Collections, Multithreading, Event handling, Exception Handling.</w:t>
                  </w:r>
                </w:p>
                <w:p w14:paraId="0AD699CD" w14:textId="31BE4834" w:rsidR="00717949" w:rsidRDefault="00717949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Designed strategies to store user data on </w:t>
                  </w:r>
                  <w:r w:rsidRPr="0071794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MongoDB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database in an optimum way.</w:t>
                  </w:r>
                </w:p>
                <w:p w14:paraId="3B5739AC" w14:textId="3CD02922" w:rsidR="00302D76" w:rsidRDefault="007D3C67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Managed CI/CD pipeline for our team using CircleCI tool </w:t>
                  </w:r>
                  <w:r w:rsidRPr="007D3C6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AWS Lambda functions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46A14750" w14:textId="77777777" w:rsidR="00020B12" w:rsidRDefault="00020B12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Applied better component lifecycle practices that </w:t>
                  </w:r>
                  <w:r w:rsidRPr="00020B12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reduced application load speed by 50%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266054D0" w14:textId="3D59FC4F" w:rsidR="004D6E2E" w:rsidRDefault="004D6E2E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Also used </w:t>
                  </w:r>
                  <w:r w:rsidRPr="004D6E2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Amazon Web Services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like </w:t>
                  </w:r>
                  <w:r w:rsidRPr="004D6E2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EC2, S3 bucket, RDS, Elastic Load Balancer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through </w:t>
                  </w:r>
                  <w:r w:rsidRPr="004D6E2E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AWS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console and </w:t>
                  </w:r>
                  <w:r w:rsidRPr="004130FB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API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Integration.</w:t>
                  </w:r>
                </w:p>
                <w:p w14:paraId="45884575" w14:textId="7FC41459" w:rsidR="00E2500D" w:rsidRDefault="00E2500D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Used </w:t>
                  </w:r>
                  <w:r w:rsidRPr="00E2500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Junit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</w:t>
                  </w:r>
                  <w:r w:rsidRPr="00E2500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Mockito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perform tests and check on code written daily.</w:t>
                  </w:r>
                </w:p>
                <w:p w14:paraId="386C3793" w14:textId="1F202914" w:rsidR="00302D76" w:rsidRPr="00717949" w:rsidRDefault="0061041B" w:rsidP="00717949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Also built and deployed MERN stack applications using </w:t>
                  </w:r>
                  <w:r w:rsidRPr="0061041B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AWS Amplify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  <w:tr w:rsidR="00654D47" w14:paraId="5B26EBBE" w14:textId="77777777" w:rsidTr="00F9757B">
              <w:trPr>
                <w:trHeight w:val="1"/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3CB7750B" w14:textId="17224260" w:rsidR="00654D47" w:rsidRDefault="00654D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1301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65120541" w14:textId="77777777" w:rsidR="00654D47" w:rsidRDefault="00654D47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</w:tc>
              <w:tc>
                <w:tcPr>
                  <w:tcW w:w="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7F607BC8" w14:textId="77777777" w:rsidR="00654D47" w:rsidRDefault="00654D47">
                  <w:pPr>
                    <w:pStyle w:val="divdocumentemptycellParagraph"/>
                    <w:spacing w:line="360" w:lineRule="atLeast"/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6947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33799A73" w14:textId="77777777" w:rsidR="00654D47" w:rsidRPr="00ED7756" w:rsidRDefault="00654D47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14"/>
                      <w:szCs w:val="14"/>
                    </w:rPr>
                  </w:pPr>
                </w:p>
              </w:tc>
            </w:tr>
          </w:tbl>
          <w:p w14:paraId="5CABFFDC" w14:textId="77777777" w:rsidR="00302D76" w:rsidRDefault="00302D76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982"/>
              <w:gridCol w:w="338"/>
              <w:gridCol w:w="6940"/>
            </w:tblGrid>
            <w:tr w:rsidR="00302D76" w14:paraId="698A5C40" w14:textId="77777777" w:rsidTr="00ED7756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838D90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8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DAA3B4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2016-03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2019-02</w:t>
                  </w:r>
                </w:p>
              </w:tc>
              <w:tc>
                <w:tcPr>
                  <w:tcW w:w="338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C71ACA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9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5B8E87" w14:textId="7DE3A1C7" w:rsidR="00302D76" w:rsidRDefault="000626A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 STACK WEB DEVELOPER</w:t>
                  </w:r>
                  <w:r w:rsidR="000D731F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  <w:r w:rsidR="000D731F" w:rsidRPr="000D731F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>Client</w:t>
                  </w:r>
                  <w:r w:rsidR="000D731F" w:rsidRPr="000D731F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0D731F" w:rsidRPr="000D731F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>Vanguard Group,</w:t>
                  </w:r>
                  <w:r w:rsidR="000D731F" w:rsidRPr="000D731F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 xml:space="preserve"> </w:t>
                  </w:r>
                  <w:r w:rsidR="000D731F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>PA</w:t>
                  </w:r>
                  <w:r w:rsidR="000D731F" w:rsidRPr="000D731F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16"/>
                      <w:szCs w:val="16"/>
                    </w:rPr>
                    <w:t>, USA</w:t>
                  </w:r>
                </w:p>
                <w:p w14:paraId="20778E09" w14:textId="6F646B59" w:rsidR="00302D76" w:rsidRDefault="00000000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JNIT Technologies Inc</w:t>
                  </w:r>
                </w:p>
                <w:p w14:paraId="6D56332D" w14:textId="4489AB7B" w:rsidR="000D731F" w:rsidRDefault="000D731F" w:rsidP="007643BE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eastAsia="Century Gothic"/>
                    </w:rPr>
                    <w:t xml:space="preserve">Tech Stack: Angular, Javascript, Typescript, Java, Spring-boot, AWS, </w:t>
                  </w:r>
                  <w:r w:rsidR="00482978">
                    <w:rPr>
                      <w:rStyle w:val="span"/>
                      <w:rFonts w:eastAsia="Century Gothic"/>
                    </w:rPr>
                    <w:t>Oracle</w:t>
                  </w:r>
                  <w:r>
                    <w:rPr>
                      <w:rStyle w:val="span"/>
                      <w:rFonts w:eastAsia="Century Gothic"/>
                    </w:rPr>
                    <w:t>, jUnit, Mockito</w:t>
                  </w:r>
                </w:p>
                <w:p w14:paraId="2590C391" w14:textId="10E99078" w:rsidR="00302D76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Developed the front-end components using 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AngularJS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1.5 and </w:t>
                  </w:r>
                  <w:r w:rsidR="00F066F4" w:rsidRPr="00F066F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Angular</w:t>
                  </w:r>
                  <w:r w:rsidR="00F066F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74DB8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4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.0 framework that leverages classical Model View Control (MVC) architecture.</w:t>
                  </w:r>
                </w:p>
                <w:p w14:paraId="708583F2" w14:textId="77777777" w:rsidR="00302D76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Involved in the developing </w:t>
                  </w:r>
                  <w:r w:rsidRPr="00ED3D02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Angular services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acquire data from </w:t>
                  </w:r>
                  <w:r w:rsidRPr="004130FB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API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server using Angular resource service in JSON format.</w:t>
                  </w:r>
                </w:p>
                <w:p w14:paraId="3DCFDB66" w14:textId="77777777" w:rsidR="00A81D09" w:rsidRDefault="00A81D09" w:rsidP="00A81D09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Designed and developed a </w:t>
                  </w:r>
                  <w:r w:rsidRPr="002F7F2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RESTful Microservices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using 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Java-Spring Boot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expose data in JSON and XML formats for the Major Data Aggregators Like Mint and Yodlee, that </w:t>
                  </w:r>
                  <w:r w:rsidRPr="002F7F2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reduced the traffic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on Vanguard public site by restricting the Aggregators to use the </w:t>
                  </w:r>
                  <w:r w:rsidRPr="00482978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RESTful API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6A20A9A6" w14:textId="1B07115E" w:rsidR="00A81D09" w:rsidRDefault="00A81D09" w:rsidP="00A81D09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Used 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Spring Boot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develop the 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RESTful</w:t>
                  </w:r>
                  <w:r w:rsidR="004130FB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API</w:t>
                  </w:r>
                  <w:r w:rsidRPr="00A00AA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Microservices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that can be scaled based on the network traffic.</w:t>
                  </w:r>
                </w:p>
                <w:p w14:paraId="02193E18" w14:textId="77777777" w:rsidR="00A81D09" w:rsidRDefault="00A81D09" w:rsidP="00A81D09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Played an important role in development and maintaining a production-level cloud-based architecture in </w:t>
                  </w:r>
                  <w:r w:rsidRPr="004D65E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AWS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including creating machine Images like </w:t>
                  </w:r>
                  <w:r w:rsidRPr="004D65E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AMI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73748166" w14:textId="5CC066D7" w:rsidR="00302D76" w:rsidRPr="005E5C15" w:rsidRDefault="00A81D09" w:rsidP="005E5C15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Involved in deploying systems on Amazon Web Services Infrastructure services </w:t>
                  </w:r>
                  <w:r w:rsidRPr="004D65E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EC2, S3, RDS, SQS, Cloud Formation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5A618078" w14:textId="793F6CEF" w:rsidR="00302D76" w:rsidRPr="00F9757B" w:rsidRDefault="00000000" w:rsidP="00F9757B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unit test cases for custom directives using Jasmine and Karma as well as tested AngularJS applications using Protractor on end-to-end testing framework.</w:t>
                  </w:r>
                </w:p>
              </w:tc>
            </w:tr>
          </w:tbl>
          <w:p w14:paraId="7C01E939" w14:textId="77777777" w:rsidR="00302D76" w:rsidRDefault="00302D76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20"/>
              <w:gridCol w:w="6940"/>
            </w:tblGrid>
            <w:tr w:rsidR="00302D76" w14:paraId="5A5DAE34" w14:textId="77777777" w:rsidTr="00A2390A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5D3813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3D2138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2014-05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2014-08</w:t>
                  </w:r>
                </w:p>
              </w:tc>
              <w:tc>
                <w:tcPr>
                  <w:tcW w:w="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3045FA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9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F93920" w14:textId="0D7A6515" w:rsidR="00302D76" w:rsidRDefault="0016788C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TESTING INTERN</w:t>
                  </w:r>
                </w:p>
                <w:p w14:paraId="65114808" w14:textId="77777777" w:rsidR="00302D76" w:rsidRDefault="00000000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Ashly Audio Inc,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Webster, USA</w:t>
                  </w:r>
                </w:p>
                <w:p w14:paraId="6F6B0F1C" w14:textId="77777777" w:rsidR="00302D76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Testing and debugging of audio digital signal processing products like Protea System Processors and softwares installed on them.</w:t>
                  </w:r>
                </w:p>
                <w:p w14:paraId="630538B7" w14:textId="77777777" w:rsidR="000D731F" w:rsidRDefault="000D731F" w:rsidP="000D731F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56F0E60B" w14:textId="77777777" w:rsidR="00302D76" w:rsidRDefault="00302D76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20"/>
              <w:gridCol w:w="6940"/>
            </w:tblGrid>
            <w:tr w:rsidR="00302D76" w14:paraId="62E0A780" w14:textId="77777777" w:rsidTr="00A2390A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B61613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79CE30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2013-06</w:t>
                  </w:r>
                </w:p>
              </w:tc>
              <w:tc>
                <w:tcPr>
                  <w:tcW w:w="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E7E7DF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9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B72716" w14:textId="352A0F66" w:rsidR="00302D76" w:rsidRDefault="0000000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L</w:t>
                  </w:r>
                  <w:r w:rsidR="0016788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ECTURER</w:t>
                  </w:r>
                </w:p>
                <w:p w14:paraId="15633F00" w14:textId="77777777" w:rsidR="00302D76" w:rsidRDefault="00000000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V.V Sangha Polytechnic,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Bellary, India, India</w:t>
                  </w:r>
                </w:p>
                <w:p w14:paraId="1B74ABD5" w14:textId="77777777" w:rsidR="00302D76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Lecturing "Data Communications and Networks", "Digital System Design-1" courses</w:t>
                  </w:r>
                </w:p>
                <w:p w14:paraId="65F0D322" w14:textId="537CEDED" w:rsidR="00302D76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Evaluated the student's progress based on their performance in the class seminars, workshops, and </w:t>
                  </w:r>
                  <w:r w:rsidR="00A2390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q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uiz.</w:t>
                  </w:r>
                </w:p>
              </w:tc>
            </w:tr>
          </w:tbl>
          <w:p w14:paraId="5F86C5C5" w14:textId="77777777" w:rsidR="00302D76" w:rsidRDefault="00302D76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20"/>
              <w:gridCol w:w="6940"/>
            </w:tblGrid>
            <w:tr w:rsidR="00302D76" w14:paraId="2CDCE702" w14:textId="77777777" w:rsidTr="00E46BBB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5E0276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915849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2010-06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2012-08</w:t>
                  </w:r>
                </w:p>
              </w:tc>
              <w:tc>
                <w:tcPr>
                  <w:tcW w:w="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F4C62D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9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63AE7F" w14:textId="52C44430" w:rsidR="00302D76" w:rsidRDefault="0016788C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SOFTWARE DEVELOPMENT ENGINEER</w:t>
                  </w:r>
                </w:p>
                <w:p w14:paraId="472A2B9B" w14:textId="77777777" w:rsidR="00302D76" w:rsidRDefault="00000000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Openstream Technologies Pvt Ltd,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Bangalore, India, Karnataka</w:t>
                  </w:r>
                </w:p>
                <w:p w14:paraId="37D7C1AF" w14:textId="77777777" w:rsidR="00302D76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Designed and developed windows mobile application for online assignments of jobs to technicians, keeping track of jobs, customer records and payment processing where I used IBM db2 for the remote and client database and Java Servlets and JSPs for web data rendering and processing and Hibernate to link the JAVA and database</w:t>
                  </w:r>
                </w:p>
                <w:p w14:paraId="6629827F" w14:textId="77777777" w:rsidR="00302D76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Involved in development of Java EE based multi-platform mobile browser which has the text-to-speech and other annotation capabilities built in it</w:t>
                  </w:r>
                </w:p>
                <w:p w14:paraId="618032C1" w14:textId="77777777" w:rsidR="00302D76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User Experience - Building lightweight, functional prototypes that will help the team validate our solutions before we invest too many development hours</w:t>
                  </w:r>
                </w:p>
                <w:p w14:paraId="0E27F02E" w14:textId="77777777" w:rsidR="00302D76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Wrote Unit tests, specs, integration tests, UI tests, and acceptance tests</w:t>
                  </w:r>
                </w:p>
                <w:p w14:paraId="106C7BFA" w14:textId="5D257044" w:rsidR="000D731F" w:rsidRPr="00CF2CD8" w:rsidRDefault="00000000" w:rsidP="00E01572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Collaborated with UX Designers, Mobile Architects, Project managers to select ambitious, but realistic coding milestones on pre-release software project development.</w:t>
                  </w:r>
                </w:p>
              </w:tc>
            </w:tr>
          </w:tbl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302D76" w14:paraId="45722F3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BB1F78A" w14:textId="77777777" w:rsidR="00302D76" w:rsidRDefault="00000000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48893E45" w14:textId="77777777" w:rsidR="00302D76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302D76" w14:paraId="3296990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26C43E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435CEE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2015-12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511192" w14:textId="77777777" w:rsidR="00302D76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1BD24D" w14:textId="77777777" w:rsidR="00302D76" w:rsidRPr="00CF2CD8" w:rsidRDefault="00000000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 w:rsidRPr="00CF2CD8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4"/>
                      <w:szCs w:val="24"/>
                    </w:rPr>
                    <w:t>Masters</w:t>
                  </w:r>
                  <w:r w:rsidRPr="00CF2CD8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: </w:t>
                  </w:r>
                  <w:r w:rsidRPr="00CF2CD8"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4"/>
                      <w:szCs w:val="24"/>
                    </w:rPr>
                    <w:t>Electrical and Electronics Engineering</w:t>
                  </w:r>
                </w:p>
                <w:p w14:paraId="145F99A9" w14:textId="77777777" w:rsidR="00302D76" w:rsidRDefault="00000000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Rochester Institute of Technology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Rochester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NY.</w:t>
                  </w:r>
                </w:p>
              </w:tc>
            </w:tr>
          </w:tbl>
          <w:p w14:paraId="56795099" w14:textId="77777777" w:rsidR="00302D76" w:rsidRDefault="00302D76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302D76" w14:paraId="6AD7868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15DA1F" w14:textId="77777777" w:rsidR="00302D76" w:rsidRDefault="00000000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5D9740" w14:textId="77777777" w:rsidR="00302D76" w:rsidRDefault="00000000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2006-08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2010-06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8050BC" w14:textId="77777777" w:rsidR="00302D76" w:rsidRDefault="00000000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A61816" w14:textId="77777777" w:rsidR="00302D76" w:rsidRPr="00CF2CD8" w:rsidRDefault="00000000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6"/>
                      <w:szCs w:val="16"/>
                    </w:rPr>
                  </w:pPr>
                  <w:r w:rsidRPr="00CF2CD8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Bachelor of Engineering</w:t>
                  </w:r>
                  <w:r w:rsidRPr="00CF2CD8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6"/>
                      <w:szCs w:val="16"/>
                    </w:rPr>
                    <w:t xml:space="preserve">: </w:t>
                  </w:r>
                  <w:r w:rsidRPr="00CF2CD8"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Electronics and Communications</w:t>
                  </w:r>
                </w:p>
                <w:p w14:paraId="64F6CB06" w14:textId="24DE8A89" w:rsidR="00302D76" w:rsidRDefault="00CF2CD8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SJCE-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Mysore, India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302D76" w14:paraId="7E92B2B6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430A5604" w14:textId="77777777" w:rsidR="00302D76" w:rsidRDefault="00000000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Interests</w:t>
                  </w:r>
                </w:p>
              </w:tc>
            </w:tr>
          </w:tbl>
          <w:p w14:paraId="2D84EC47" w14:textId="4673398F" w:rsidR="008376C4" w:rsidRPr="000D731F" w:rsidRDefault="008376C4" w:rsidP="000D731F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p w14:paraId="7114FBC1" w14:textId="61AC63FE" w:rsidR="00302D76" w:rsidRDefault="00000000" w:rsidP="008376C4">
            <w:pPr>
              <w:pStyle w:val="p"/>
              <w:numPr>
                <w:ilvl w:val="0"/>
                <w:numId w:val="8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Meditation, Yoga and Working out.</w:t>
            </w:r>
          </w:p>
        </w:tc>
      </w:tr>
    </w:tbl>
    <w:p w14:paraId="3E829FD5" w14:textId="77777777" w:rsidR="00302D76" w:rsidRDefault="00000000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302D76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5F280BDC-C702-4D18-B966-C5D27CFC12D4}"/>
    <w:embedBold r:id="rId2" w:fontKey="{A3EE0662-478A-4A4D-90E9-742E6C2C3BB8}"/>
    <w:embedItalic r:id="rId3" w:fontKey="{B4B6E1C4-B25D-4E99-80A6-02A77755C898}"/>
    <w:embedBoldItalic r:id="rId4" w:fontKey="{7E9CA7E2-4B1C-4AAD-BA52-3C2E6A826A0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6982F3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610A8D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09AAA5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2D0F00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B38BA7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D8037E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55A390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278B0C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12AB35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A0847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CE81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66F9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D20B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40EC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7A2B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84B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E632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C437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AE863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605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0A19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6223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4400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C235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58A6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DE36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0EC6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0EC4E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1020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6217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BC8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709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6408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4E50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C69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5C1A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7EA63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281F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68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6062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287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DCA8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E6A6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5E4D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EC0D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8D47D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D844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EBE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72F5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0613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AC7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42C3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D83B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1C8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18A4917"/>
    <w:multiLevelType w:val="hybridMultilevel"/>
    <w:tmpl w:val="7CD0BB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A27F86"/>
    <w:multiLevelType w:val="multilevel"/>
    <w:tmpl w:val="014C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778235">
    <w:abstractNumId w:val="0"/>
  </w:num>
  <w:num w:numId="2" w16cid:durableId="778181536">
    <w:abstractNumId w:val="1"/>
  </w:num>
  <w:num w:numId="3" w16cid:durableId="2097048635">
    <w:abstractNumId w:val="2"/>
  </w:num>
  <w:num w:numId="4" w16cid:durableId="693194646">
    <w:abstractNumId w:val="3"/>
  </w:num>
  <w:num w:numId="5" w16cid:durableId="1191525214">
    <w:abstractNumId w:val="4"/>
  </w:num>
  <w:num w:numId="6" w16cid:durableId="1437948248">
    <w:abstractNumId w:val="5"/>
  </w:num>
  <w:num w:numId="7" w16cid:durableId="1491870686">
    <w:abstractNumId w:val="7"/>
  </w:num>
  <w:num w:numId="8" w16cid:durableId="15785126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76"/>
    <w:rsid w:val="00020B12"/>
    <w:rsid w:val="0004048C"/>
    <w:rsid w:val="0005251F"/>
    <w:rsid w:val="000626AB"/>
    <w:rsid w:val="000646D1"/>
    <w:rsid w:val="00083EB9"/>
    <w:rsid w:val="000D731F"/>
    <w:rsid w:val="000E705D"/>
    <w:rsid w:val="000F707A"/>
    <w:rsid w:val="000F7A94"/>
    <w:rsid w:val="0013308C"/>
    <w:rsid w:val="0016788C"/>
    <w:rsid w:val="00192063"/>
    <w:rsid w:val="002274B9"/>
    <w:rsid w:val="00230AB9"/>
    <w:rsid w:val="00273396"/>
    <w:rsid w:val="00274DB8"/>
    <w:rsid w:val="00293F1F"/>
    <w:rsid w:val="002F7F2D"/>
    <w:rsid w:val="00302D76"/>
    <w:rsid w:val="00303D8E"/>
    <w:rsid w:val="00385CA7"/>
    <w:rsid w:val="00385FF9"/>
    <w:rsid w:val="003C1F1B"/>
    <w:rsid w:val="003D6AD3"/>
    <w:rsid w:val="003E2D54"/>
    <w:rsid w:val="003E7E2A"/>
    <w:rsid w:val="003F7C57"/>
    <w:rsid w:val="00406A8F"/>
    <w:rsid w:val="004130FB"/>
    <w:rsid w:val="00465067"/>
    <w:rsid w:val="0048278E"/>
    <w:rsid w:val="00482978"/>
    <w:rsid w:val="004942B9"/>
    <w:rsid w:val="004A2A00"/>
    <w:rsid w:val="004A47CA"/>
    <w:rsid w:val="004D0201"/>
    <w:rsid w:val="004D165B"/>
    <w:rsid w:val="004D65E1"/>
    <w:rsid w:val="004D6E2E"/>
    <w:rsid w:val="004F5CA5"/>
    <w:rsid w:val="005042B9"/>
    <w:rsid w:val="005528E4"/>
    <w:rsid w:val="00563302"/>
    <w:rsid w:val="00564EFF"/>
    <w:rsid w:val="00566332"/>
    <w:rsid w:val="005E5C15"/>
    <w:rsid w:val="005E5C72"/>
    <w:rsid w:val="005F02D3"/>
    <w:rsid w:val="005F4084"/>
    <w:rsid w:val="00603B94"/>
    <w:rsid w:val="0061041B"/>
    <w:rsid w:val="0062292B"/>
    <w:rsid w:val="00642CA8"/>
    <w:rsid w:val="006512A1"/>
    <w:rsid w:val="00654D47"/>
    <w:rsid w:val="006D5869"/>
    <w:rsid w:val="00715655"/>
    <w:rsid w:val="00717949"/>
    <w:rsid w:val="007206E4"/>
    <w:rsid w:val="007643BE"/>
    <w:rsid w:val="007738E4"/>
    <w:rsid w:val="0077531E"/>
    <w:rsid w:val="00776577"/>
    <w:rsid w:val="007905DE"/>
    <w:rsid w:val="00797C10"/>
    <w:rsid w:val="007B2EE0"/>
    <w:rsid w:val="007D3C67"/>
    <w:rsid w:val="00814B57"/>
    <w:rsid w:val="008376C4"/>
    <w:rsid w:val="0084243F"/>
    <w:rsid w:val="00857F2F"/>
    <w:rsid w:val="00870A9A"/>
    <w:rsid w:val="00905ED1"/>
    <w:rsid w:val="009158A6"/>
    <w:rsid w:val="009337B9"/>
    <w:rsid w:val="00987579"/>
    <w:rsid w:val="00993D80"/>
    <w:rsid w:val="0099607B"/>
    <w:rsid w:val="009C1276"/>
    <w:rsid w:val="009E1BFD"/>
    <w:rsid w:val="009E6D0A"/>
    <w:rsid w:val="00A00AA9"/>
    <w:rsid w:val="00A01932"/>
    <w:rsid w:val="00A12D38"/>
    <w:rsid w:val="00A14926"/>
    <w:rsid w:val="00A2390A"/>
    <w:rsid w:val="00A42AA7"/>
    <w:rsid w:val="00A57262"/>
    <w:rsid w:val="00A81D09"/>
    <w:rsid w:val="00AA4120"/>
    <w:rsid w:val="00AE1408"/>
    <w:rsid w:val="00AE5917"/>
    <w:rsid w:val="00B143C0"/>
    <w:rsid w:val="00B20B85"/>
    <w:rsid w:val="00B743E2"/>
    <w:rsid w:val="00BD74E3"/>
    <w:rsid w:val="00C766AF"/>
    <w:rsid w:val="00C85920"/>
    <w:rsid w:val="00CA5E6B"/>
    <w:rsid w:val="00CC28C8"/>
    <w:rsid w:val="00CF2CD8"/>
    <w:rsid w:val="00D22DFB"/>
    <w:rsid w:val="00D67CC0"/>
    <w:rsid w:val="00D81AAB"/>
    <w:rsid w:val="00DA4F44"/>
    <w:rsid w:val="00E01572"/>
    <w:rsid w:val="00E2500D"/>
    <w:rsid w:val="00E257D3"/>
    <w:rsid w:val="00E25E3E"/>
    <w:rsid w:val="00E26084"/>
    <w:rsid w:val="00E27095"/>
    <w:rsid w:val="00E46BBB"/>
    <w:rsid w:val="00ED3D02"/>
    <w:rsid w:val="00ED7756"/>
    <w:rsid w:val="00F066F4"/>
    <w:rsid w:val="00F37652"/>
    <w:rsid w:val="00F46D21"/>
    <w:rsid w:val="00F6799E"/>
    <w:rsid w:val="00F77FD3"/>
    <w:rsid w:val="00F8409A"/>
    <w:rsid w:val="00F96C22"/>
    <w:rsid w:val="00F9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3994"/>
  <w15:docId w15:val="{259F4A4F-E802-4B77-915E-0958CFBD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D3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642C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7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vikiransjc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5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Ravikiran Yadava</vt:lpstr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Ravikiran Yadava</dc:title>
  <dc:creator>Ravikiran</dc:creator>
  <cp:lastModifiedBy>Ravi kiran y</cp:lastModifiedBy>
  <cp:revision>33</cp:revision>
  <cp:lastPrinted>2023-05-21T16:05:00Z</cp:lastPrinted>
  <dcterms:created xsi:type="dcterms:W3CDTF">2023-05-21T15:47:00Z</dcterms:created>
  <dcterms:modified xsi:type="dcterms:W3CDTF">2023-11-29T17:05:00Z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6b0dca78-41f1-44b0-ae5b-114a8975645a</vt:lpwstr>
  </property>
  <property fmtid="{D5CDD505-2E9C-101B-9397-08002B2CF9AE}" pid="3" name="x1ye=0">
    <vt:lpwstr>jIcAAB+LCAAAAAAABAAUm8VypVAURT+IAW5D3N2Z4fpw//pOz1OVcO85e68FFZhnCZaBEIRkKQanUJLgKJrnEUHEGFFASdAGLQynVKhs6aTExz5GLR5sZhIWWmy5NblSte+HoEsBB+r1xKBMx+HLBmpa7K++IW8Gi7SwX5zlGOVbzAIfzkt2CUbH2Kt5O988X0eZZI3V9TZHFmisQsyVyupuiVJDD5dGRgCwbmUEvRQlte34mw3pECCV3SSnCDT</vt:lpwstr>
  </property>
  <property fmtid="{D5CDD505-2E9C-101B-9397-08002B2CF9AE}" pid="4" name="x1ye=1">
    <vt:lpwstr>+WTwFE7FUvzkaUGhWgeFqxwbus9nYI5tcsZHAW1trN2R3MkL4aqaAsc9BZcnl90NsOp15LdW8HcbbX/nN/swO3hBm93vkr8P87Dcax9/oViIjFQguh1cd7wkdkbzk2i9BZK/BEH5FxjqWgL2zk5CeP21ngs0dtZiKBUzJHsj8U191HZqCXVoR8qOntNtfqL6t/hmhS/JDyzsliWkmBHg6DouLrxtV5kuwMVMZ9LKzOpQWXguLypOGH2yDY82VTU</vt:lpwstr>
  </property>
  <property fmtid="{D5CDD505-2E9C-101B-9397-08002B2CF9AE}" pid="5" name="x1ye=10">
    <vt:lpwstr>oMJXIMlyAfHnJhhh9dPPw9C7kmMm4AlbynyTYldKL8/6um3yQDKk76tiSYKEU4IyvZitRzCbQBEtdfCVq/Y43/bWUMAQ5MbklcGL1DQEnTGyXeJ1aFCSj9RKV9IbHtx+Vf/4ABpLsUlOFL/RVzPIFaks/Ws0Hib5t83tNENKjWRm5DFItpQnqWX/680BeFnAJtC58FvnIos5G94hZmGt6muTZ6s6GPwfZXdSFNVO7khbt0079PgoO0LNAdmMTkx</vt:lpwstr>
  </property>
  <property fmtid="{D5CDD505-2E9C-101B-9397-08002B2CF9AE}" pid="6" name="x1ye=100">
    <vt:lpwstr>m7cFYfZmleeZ9skZhjyNspevPjvtN9JBfAXx+v7IZ1SJwx+Yve1TxL6IgEV9L7Q1vcsHZPEQ6WV5wTDpsqj9HVR85hvhZiAosQnhUgLCaCwdIPnCNh6iWhFq6wJkxNE+oU/0FQI1EnITn88bZPEnQM3PVWXtvDcYxyPihPG9or8gaWhu5xtm3+cZR+3MbUL0aFSLS+6LYoQtQ6wvFiWCANQpbriarAnUje4shGLNngfiW7LPBX6u8altn7CVrIo</vt:lpwstr>
  </property>
  <property fmtid="{D5CDD505-2E9C-101B-9397-08002B2CF9AE}" pid="7" name="x1ye=101">
    <vt:lpwstr>Ev6+EiTp/tlPHIdxpovRRORJznzNn3C6oGAQAmS12FK1gjGJmRZ7KXSGYEG0leowlGPu5gIfjKTM0T5NnA7U16Fa3kx/u+KBQX7r9rqdKdiEaRubFQdE9pH6pZKpd5S3ANdOXyQu5D4QpOLteTgQXaCmGeQWuRzzYvLtVo1GbnEF0K4ljoCcTQmv+/GTPdSfAvIrSzwFIJsp50wQR/PWHSasaA/KbMntra1SLrv8aJ5JwiVKc7wvtqJxdMfZEYv</vt:lpwstr>
  </property>
  <property fmtid="{D5CDD505-2E9C-101B-9397-08002B2CF9AE}" pid="8" name="x1ye=102">
    <vt:lpwstr>R6LTOlp+z1OMsGIi0qKDySJfx1bbk4XnME9dQBGLswalEQfEPKkZeGReRLYoFmuI7pm9Cl9Pr6kKNRwLJoV8tlvpDL/CytoJCubn1F2aBHcI94zwT0DixRQiCrFJD5qkcAUtxAVAWdd+R2fN36ymiJS5Xwoy99NmmYS5BIWRIX6jmiVa2oD1oBGc4m2mGmrYM28oED7KzN3XibyuwzvcuOP3bT3hrkO4/xxZUXZIvtuY5jTUgCtw5jsW9qpxxl2</vt:lpwstr>
  </property>
  <property fmtid="{D5CDD505-2E9C-101B-9397-08002B2CF9AE}" pid="9" name="x1ye=103">
    <vt:lpwstr>ilRT/T8c+HsdhE43PSYdOy1SnGIs+Wq2wpD7bhjyZsPVUrhd7LO8yYcpHZZCjewb3huuB6+SvuRVkrwQPDrR4CHkCHL0h4Nq6vUL5yCXFUkN7ib5DiYF3imLykSdkH3eB+gf6rjM1W+WWGzAvaX/YOTkrDXxqX0aYli8/R1HagpsTokaXoxfG1Bt84lId78Rbeg5wNjjcLnKckOXXjNMtlSFJCzVlfAqXMYRfRrb6zwwfaGzQxEfEhsx0TSe2KX</vt:lpwstr>
  </property>
  <property fmtid="{D5CDD505-2E9C-101B-9397-08002B2CF9AE}" pid="10" name="x1ye=104">
    <vt:lpwstr>s4dqee6zgjdPC3zuFlNwz+S+2zVI+/cFK6Q3rPjT8ZvIOcxlt9xrBOCQPMubmtZ5+OQiZlEvlP3P9tzIZ7l+AAbsGXo7DqURMLxcMbGc3L/HSd1quOz9MLnMoUrR0tcP+ztCg01dlZ8fQbW/2ce6/Pk2OIb7GP3rUbbetDohstYpwplLsqOoc5YD/mr3B1OZaFg7tOapRx4CGzVywK9ICXyR40cwgD6j7vgGBG0CGumRXPpVM/zwVs85q7WUdF0</vt:lpwstr>
  </property>
  <property fmtid="{D5CDD505-2E9C-101B-9397-08002B2CF9AE}" pid="11" name="x1ye=105">
    <vt:lpwstr>gBPq4TFGAdnK4eREM2LwPxW34vIvh9Cjj8HiQrapxhFOK+/+egaW/rK3L2qyS9YH6QbNp3xMOrGgEfuOb1D5pkXzEDPPR2fK+hFz40ZP7ls/G8ZfUlUZvtc8eHKbWy0qewb2d5NH4AwGh8AN3/pjkiaIef8D46n/rqumRsU1s0GKdShaqyex54TPNYx1yjG0pODwNys+WCEWcNxfZZoTlox0RvZsQ0Sr3XVM5mXUwr/wEH4z6PdhRG8Q8DCz9Do</vt:lpwstr>
  </property>
  <property fmtid="{D5CDD505-2E9C-101B-9397-08002B2CF9AE}" pid="12" name="x1ye=106">
    <vt:lpwstr>jIa11hDZgsANMGayVD71o31j9zkbQsZv11rWtWz2AEfsTNOEXDM6WDGbDrkex1rnXtbiDre+udcLVG2a0ClX8uWuKJ5hPpmv2Gad+sfvxlqQR9IBfgAVGUiFz0e20t9fxgVoaEBOhNn7yMKYVSSvQFBDuobMJDCprDZO2HfwsUySWraCPbJDF9vYD5g4t9T9VrgJltiLdKLuCVjA4641+THXxYT7WD1sgcRClvEAipbNTLJPVZRVpbq+/1TLKnI</vt:lpwstr>
  </property>
  <property fmtid="{D5CDD505-2E9C-101B-9397-08002B2CF9AE}" pid="13" name="x1ye=107">
    <vt:lpwstr>lszJSQfXGxONsQDwPKzx1y9C2J87vRSf+puPsS3BB+C0SGUgr2pgeprNiEDhBtfzX/d/ULGiLQLOgWUN3RdywwXzpLEF7dX8QyskE7WhhHW+KsXIFQe3khP4VHoNKW1fHTw2i3lun71MB55b7kIYQUxuh1ajAMD4lCC1L0amBDo36b8zTcdPuHdc+EzPnTShdk1GYsSllbsWs9i2EZqiPH45MWsewSEp5kjvThBHshsJEhMGZpnqhzTM4ZPRUqX</vt:lpwstr>
  </property>
  <property fmtid="{D5CDD505-2E9C-101B-9397-08002B2CF9AE}" pid="14" name="x1ye=108">
    <vt:lpwstr>xrLIPDpOPhFOEgQ/aNCJGhRUROnAIPRIGa8f02zDMjbGVT8E/14MD3bdJd1UKQZcuiQy/8JqKph4UO+liBJ7hWlqaJtR8n/KM58qW0ya/KMsLKo/77jpb6IY4PcCvXuR4bv61XRuwNpHfhv8s0hClZwsGc2ZPiC/7xztWpaMpEJ5uH5Fu0oXZhiSiD1FBHOpYNi5tSHbB9C5jflit08DE35mlLxZp1f08+Td2FDm042aZcL3jFeiKeJLxhHrFfC</vt:lpwstr>
  </property>
  <property fmtid="{D5CDD505-2E9C-101B-9397-08002B2CF9AE}" pid="15" name="x1ye=109">
    <vt:lpwstr>W/3cTCQTX5ALE1pnwelBGs307a614NcXqdFAPCIbp0EFZYkg790guby+NwqgvHq+3J/pHz4AHkU2gvXMMroO4wRm7r5yU/vQbxmJlVGZ43ijc8xdssUlgqN5Hb9NjeSaVXdPBXGU+R5qeQ4y9jQZj6075Hu6fejAf/jXRX9cjm5StZiKygPa7YCie1qQ1pkMhnmmreHXU+5kN6Ng9FuFBpOGSGBfX5cOjao0a91MWQgApyiKbm5/2LumwMTSWU6</vt:lpwstr>
  </property>
  <property fmtid="{D5CDD505-2E9C-101B-9397-08002B2CF9AE}" pid="16" name="x1ye=11">
    <vt:lpwstr>LrhBQuTZ/iP5/Ygr+JOqwVpNX+5B85gbKBW5/JRcYItx8/zG0L7ALJfrYPbF/MaM4PYasxdRiYJ9Bbf8NAdnoLx3v4dtXBucjIYSEFQrzxFJPDFD/MBS3GdV/mHiRvRINsPfMHrtwWOcH6UDC5s3zzOGhV4SMvYT44RtI2XY+5bCafrBUQxFNSFDngG2W1nJ06xD1N6rGkTksLcUEJ550b9ebAXBSuucbFuH7gCR3FjFlaDtBtjzP2ArfDq+tfF</vt:lpwstr>
  </property>
  <property fmtid="{D5CDD505-2E9C-101B-9397-08002B2CF9AE}" pid="17" name="x1ye=110">
    <vt:lpwstr>xvbTnyKvxyYeUAXNhPMhIq4PXXZGw2Ik71ZVMqaeYlWR1wD05vnbhhKOMkE4eyZ3cBdQIcU4JIv7HXJa7PuDudjDG0pYcXj4CZ2xhu/eINRnO/MzUFR/Y+/O5R4U0VX53ZZ82sfyDTLK1PowJEjhkbzEVgRSwraZbm6FysVHzXMUzt355Bizf/f7y6iZLuzmtoCIg3V0oO9u2zxJHKHIyHBOsh5WCs6TgX3iNijDWRMqx9Rv1CZhkmQOis2EIQk</vt:lpwstr>
  </property>
  <property fmtid="{D5CDD505-2E9C-101B-9397-08002B2CF9AE}" pid="18" name="x1ye=111">
    <vt:lpwstr>vi2zU/kZHf3oTTaropS87ISsvorSLyViPlIXBZXtaur1oHdsEzSp65KohJcYQepFdW0A9uOwR7EPZOGISnoYgxjSS9qMX8UNRbSYdcwG4+4PHwp7OsQWOXreWKGm/B7159csAAN/DR6rWaQ6gyda/hjNiqzloSot75mEh/2TCgpoeFuo4/oFFpXxNEqVEzMEANF9OHHS+zM1i11sXv90ngYX3a6sUuqKXuyr8ADKvTJeCnRkPQTj0qtVeEOeE7S</vt:lpwstr>
  </property>
  <property fmtid="{D5CDD505-2E9C-101B-9397-08002B2CF9AE}" pid="19" name="x1ye=112">
    <vt:lpwstr>zR1IfL+/Ir6qxm1DKHY+AFGVPTV9OQaaPzeBhbvMmV5eI/G0+Lvmf0TipDAObz8t+ytjJI/0XCvqhKbWPKC9M1Cp+QpnIu2W6fOh3I/2YR3g3AEBR/0L5nztYTZlpC4k6X4/7aUvxm0IAbiieAHEQor8yIXMM3bzY4H3o8XAXdV8z+Q3dtxHge3jHLUGvG/GW1mdBAkBb9vt735WiQMGMTyg/ouDR0Ms6K4iS8V9vxc8xrGdAx96iJe+zDEKTVu</vt:lpwstr>
  </property>
  <property fmtid="{D5CDD505-2E9C-101B-9397-08002B2CF9AE}" pid="20" name="x1ye=113">
    <vt:lpwstr>5YtLni8tpK8nJVXo1l56wdAWjGSb5UY3qJI3de3VK1xD721e8ag+HgtMKvtEvHQdi2aVwPKZmgT4pNOqNGhpmQ/BfKvITAkg+I2Pl1tqBK5g1MJMWY9A8+ffgRXVYeuh3HmLpqruFLfTvoZEBeVJuJ0Ql+8wvajSnHfTHhxJJxZ0Eln7Y/2/sO0T3MdVkDw313g1RvrW53/U85y86VzdkTLmQgUq2jYe8uuQi6IFm0X012NpgVPGNeRHz51hwg1</vt:lpwstr>
  </property>
  <property fmtid="{D5CDD505-2E9C-101B-9397-08002B2CF9AE}" pid="21" name="x1ye=114">
    <vt:lpwstr>t7gP8SS76JiSUpltPEAIL9eaV4Pu7ecj28F3UKfFnBZcBif8dSVGOFhZPDo2bA3sjENQF0TxYLrQmJRHfU9HlSh2KufDfhLsSehWQLU+mVwmQcc+QpD2sMZRSd4vaASloQgbgG8Xafergdvu8rmE0+VoiIGMyOqmAyEIVVC9D2EFkN/Oysh6neFz4Zhnm/CDLTUwV4z6t0ue1EwvAsKWaAJ1xM2SVe7Isc3AUoTgeo0plyLYZWiCZWJcj5TwCwy</vt:lpwstr>
  </property>
  <property fmtid="{D5CDD505-2E9C-101B-9397-08002B2CF9AE}" pid="22" name="x1ye=115">
    <vt:lpwstr>oLYn0/1rUztXUhvybdnuzRoTKixNt46nC8wp/zqVGYyW5njFtGydT0MSLN/hM4ZisDjUwRHSBb8mF6hljBkXWMMU8KxDQdIf9vzmRoY+nwd56m3oE29TcTj0pp7vw/ynFuoe5q7zptA37+zSu8chpfRSTjUHwoPL4p2FdRuahPiQIJgYWOnTH1G1awvCQyUdkNMHmJmKxU+FiZ/SQQJl1iz/Ejtaf/C9Y3iGWYIN6hayA1f1a9BSp9yvu3Lh1M2</vt:lpwstr>
  </property>
  <property fmtid="{D5CDD505-2E9C-101B-9397-08002B2CF9AE}" pid="23" name="x1ye=116">
    <vt:lpwstr>faoKC1//igfbJd8knky1PMDjfxf+V5j+T3WubE5kFrPlpO+zasFk2/hhiuxZAl2jtr6B+PfS4/jzzDPQCFBEgx/8M8Ef/74fG54QmKX9Bk9P23DVT1gHJ1WFtccO788ZAtps+RCgLYzVs4qJA+2MqJx7ErEDoVPp/1nLILghsiyjYTPmkSIUXKYgUZg57MfIFsTbVyJyq5+HLlVtvGyg6nDIMp04Y9CxvCaAeQrcH82h55M6fafXJQz35mJeEH9</vt:lpwstr>
  </property>
  <property fmtid="{D5CDD505-2E9C-101B-9397-08002B2CF9AE}" pid="24" name="x1ye=117">
    <vt:lpwstr>IEucnpbgjm81WgfEo+KDMc9W0qjatR4bRFYk92POqEGl1dIE3B7rubN8UGbs9x0l6loDKe6GJXxB+9BnTTl+Zb2+zwHQZnZH1V6teS5ZftbCAtiTpJ1Z0SRh97jNtzz3AMFtC/Ev61Qxs7Y7iQrmmhb5plZ48cCoPZGAE4u/nK/j8xsYcWpy6gtyh2g5fZJWK1Vkxbt0d+cTKQgtiOF8vy2f+0IUv0lObp3xt53fg0W+Pyd8Uh8E1KNL3hS/kC9</vt:lpwstr>
  </property>
  <property fmtid="{D5CDD505-2E9C-101B-9397-08002B2CF9AE}" pid="25" name="x1ye=118">
    <vt:lpwstr>mp+P0GhHBUnbdZx9j0BG2UEgzyZb16O/+JEKi6vDKvbcvmcBdpGSlM6mN/cP/uQkFil1hXt32bm+I8yNSsA3+DzOOgNg7UZwyu62zG7HQFPUwh3Gbem1w1SgCBPxDGRd9h8U0PoShkM8A1Z0wKntB1WT91QjS/5IbQa/p6Xyf101NzbYr4ISo0F4oCbQ+shzNTpdJQ3suIHIeWOxL/Iu2khhM1zeTG5Fbawr8qijGOHuN0yYB8uAHud/9IVXPWa</vt:lpwstr>
  </property>
  <property fmtid="{D5CDD505-2E9C-101B-9397-08002B2CF9AE}" pid="26" name="x1ye=119">
    <vt:lpwstr>DfA+kewb+ktLHfb4kdRE0XsPuqsS2/4BQevFzZKj67/pTynnuIJXxlBkoBiPLqNS22DSGoInEz0AKEVcS2Y7twFoyIGEhRZGIvTmFdWx+dMvC6AyCCAV0hKy7HzqW7fMBVt27437TgNTAS0omjCgjCl7eVGdzT2+CzdRoLo5/dwIpJ7JgEPtBZilsh7qF5OB4DSZlYXRhdLun85lKqsQoAs3Xi4XK9GonmUGXjMML2N68QkMTaTU+TuFMtbjGyW</vt:lpwstr>
  </property>
  <property fmtid="{D5CDD505-2E9C-101B-9397-08002B2CF9AE}" pid="27" name="x1ye=12">
    <vt:lpwstr>1Psdrqxz97cSTyKceMwzkMkcTPy+oY3rMQDE3xMcg3McFfBFCjnmU8j+0SV8vecDHgiwzLnbDOTv3dMxfoc/cHQojQjKJVll3YbLA7YYvN6xQ1fGFgikNOt39B2kQsx0arAdbOZgID4uMU7dRCXrKpbRl54sgZPQv1EUUrcYrAavqWIVB0/MwSlpHfuyE6aqRRUj0geChfIIYoLOL8EuI4F5xCsZz9Ar+UWQ7uKMRoLuDVEKpbRZFOQCvT2oMep</vt:lpwstr>
  </property>
  <property fmtid="{D5CDD505-2E9C-101B-9397-08002B2CF9AE}" pid="28" name="x1ye=120">
    <vt:lpwstr>QA633u1awz3fQv09XXpMuw9gtKkemCtuVLwWUo6+XM+Y6Qn2M4NpnlXOPNzoMrz7C4kgW3ZQlTBwmNxiCt8/K5pCe1oO5P/LqHzMNSd52t4q3CFjsQFX43FEwDj5jVrXKLGuXSY+yO/Ta6YE7MyYxjQjo9C5EBrgwkDXSlWc1zDUqn1wcpr981MQUhVjrDWJ6BnjfCSlwuJ+CuRSVk1w1zDXZDiVTbbXrNOlyMqOBmi3QBs5S3Hky8XBE9bOx0f</vt:lpwstr>
  </property>
  <property fmtid="{D5CDD505-2E9C-101B-9397-08002B2CF9AE}" pid="29" name="x1ye=121">
    <vt:lpwstr>EOEZTPtXGRAERzFl6Lp/mI4+HlISHV9hDnUWGBa3xPUb4RzF/kfrtyH20oT1n2O9E/p8+Fn4+ROZ9VRHRq5DnPOl+NjMQ2QZoDfHQRtdqrUigFbFuID1w9YjBsBVNwo6fRA+jBMlD1jisDpDDfw3CsNVndkndx416UhWpBYlSu4v+aX1GT6GPIWxuiKgaihP2CiWL6hwOwBQDJfQ/MAyI7IwEAWVIB42u0hS8ueGLxZ8wr0D950JOsYZSabYI2b</vt:lpwstr>
  </property>
  <property fmtid="{D5CDD505-2E9C-101B-9397-08002B2CF9AE}" pid="30" name="x1ye=122">
    <vt:lpwstr>6+oVs0gCgh2XZUb+aasffzTRoBhc8qP86qME5/xsLyACCTxmIZOcOyRg4zAjZf6qF7taIN9iQ5JebIfC6IXY0R5mpgPBG7mS+bR1VPVTk3MXSZmhmLtlHARIjuWszym/O/B2RCtq7ExWyi6hzLYormeummdN6MUAbU2OqwYrYFKhJqYi538+MK7neCTRvVpMjCAP+7ABHfjx0UF1AoGNdXHyj+F1WcmP78W8K4Uom0Juvs9ZVqSXvE9f+sAMKnU</vt:lpwstr>
  </property>
  <property fmtid="{D5CDD505-2E9C-101B-9397-08002B2CF9AE}" pid="31" name="x1ye=123">
    <vt:lpwstr>8eYIqyeSIyBcStyVB5K7ttyG+570Z9mleWzm798LdGhUx99fYJCqsqwsfla9LtfMGK7Qg1/m4QBhFG6zfHNkPOChVOeFB/ciWcFdIYrTWTmDW7Mb5ZTJ2EgIHl/9HHRlK3+Je7C953FbOcteBzejJ91mhmbseHAEb51r8D4420qm9DW5DxqiMV2j7B3+HEv/MONWC2i+2Rv5dwJN138NHHCU+3mH7YWlsEK6kwxURARH5EMbPMk3jiMerCbvI8N</vt:lpwstr>
  </property>
  <property fmtid="{D5CDD505-2E9C-101B-9397-08002B2CF9AE}" pid="32" name="x1ye=124">
    <vt:lpwstr>MveDua9OXF7LvI04T6UM6PoqAn8Qxs8Q8exzdm5E8H+37UFBv6Iz0Xa0BIaczHhHHZc1j1tzrC22TrMS4PLlqNBF2bxO0M0a9rMpEpTN1bWDspMy3+BrfaUOE7pjYa8WqMBJTinM23SHpQm1du+bJ1cqyKA7wJ5zoj85in6VvU/wl8Y4+0cFG9enOaKlErgkdc9baHG6UIA+kd7pCfDJTnoZzV6Mo6JdcL6b19YE6fChMuJ4WRD15l4xklZHkjx</vt:lpwstr>
  </property>
  <property fmtid="{D5CDD505-2E9C-101B-9397-08002B2CF9AE}" pid="33" name="x1ye=125">
    <vt:lpwstr>XNUmeqYNV4tq73CgHUV7OLjYyVhUkvbZ58TUP9NCfv5pl/ziSxCwSdtAQK1UqV/WdYWnoQUSnKtWA5OKYkAEkAbBimjmKp7T/o9KvrSYw+3WgD7m4GfkDbJC8X0wLfVihW3RzC/5DStlTLJnfGCAU/DBJO1MPzzFy6pvGIuqnk1Jcr3nOQFOcTA1Or278na7PZLodLaApX+i318EImMe3SInxVHWI4KfCnOJ0YfCffZ9xbn1O3gt/phqu8v/HcO</vt:lpwstr>
  </property>
  <property fmtid="{D5CDD505-2E9C-101B-9397-08002B2CF9AE}" pid="34" name="x1ye=126">
    <vt:lpwstr>RkJNiXcQeOrPHBspF8hkM6JLQ00x9gDd4nKVVxgTDJocS2tmjsgW6V4xNH/FrdZwURlTdju2NcUJNBOjg0zC1PaZAk06otyZAdO1RGZHRysy3VNdudoO5ey/w+c3NxKxzwUj7eJe2IEzjjsYQn54dmjSnpl5xFk949azBpm+wFlycv+6xTIV/d63F1/ZG5T21fvqlnGdHclUsXFnzxE4085VzDkWES9utv3mlIUfPbVT6pCRhmFhFP2TGfZmjG9</vt:lpwstr>
  </property>
  <property fmtid="{D5CDD505-2E9C-101B-9397-08002B2CF9AE}" pid="35" name="x1ye=127">
    <vt:lpwstr>Pj/iD+Q0Tr/oUmVk8hlO7ocHlOHTtpzj9L4/+yF5+byzZqg4tG9k6ljjxJvIDpYWRD+H6sYkCOWEVxnTEX+Ng4JjnHI6N1b2zFBX98sNQgAX2dbSpZBt9jg+PZQ0lElkw5pPbXd/Yq7s5uMf2WX+ilITIXjubGPMNuaXw67OkXMz2mUoT3gANKfgjsxTWVGCX/trta9iNQ8+GWcl+3HYoc5Xlaa2Ug0x4cdpJX/8piXyir8A2htmIJiGKD91rDk</vt:lpwstr>
  </property>
  <property fmtid="{D5CDD505-2E9C-101B-9397-08002B2CF9AE}" pid="36" name="x1ye=128">
    <vt:lpwstr>k9+9Lc40s+dgT2vKKj7mL2Mxd2yUucxsHfkde9cVj9dWNh3ahJ5661gBgYwJl0TPCqMub8JBa9P5Hmn2L6hQSCJ+irozyFrRrhEA5y/iBX3m/8AGLc09aG7gzGHWqncaGq5EaH5pZs05ptZinrxQ6jCKeR8q+KM/4vyJo+3xCL+8mrUtkHxaZ0UEaB6Ls3dC908AXceSZvD6tf/vbzJIbzhp9llTMoALsXm6iI1dM1gJotCdkK8rD/d55tvMW2w</vt:lpwstr>
  </property>
  <property fmtid="{D5CDD505-2E9C-101B-9397-08002B2CF9AE}" pid="37" name="x1ye=129">
    <vt:lpwstr>FVzh84+YspI0Fv/Nrk5PjxAh2OeCwEraZfW9yjk/Y+EbWartev9OCNMjlTyXPfHb4Kdd1Qip+Ae2Cz2Yz1cauv2MWnLh/Fnvxz+sDqXSI9Xvw0XxZ1FGco6BGl1XssH9CLuXO5N6zBit24cmKAFG27c2zU2MxVyMhC8l1ph1gXMlpfcxUN61oH4Ty5Dp7cabo540uUh93d3/F4ILDOsRs00AVHYuJvFvOpOP3CQTbr62BfJqmlYMaRWMDSqcK3e</vt:lpwstr>
  </property>
  <property fmtid="{D5CDD505-2E9C-101B-9397-08002B2CF9AE}" pid="38" name="x1ye=13">
    <vt:lpwstr>9cLyI759gSqtYX0/UJnAM4cLEWIGpqcxISpf5l45JsQ4iZeG2Ck8vWgdV8REnmRuLA9jyOTJ21x2yQbZZ62lLN4zxBL8/fBlY2Ia5vm/odhtrXQQnYiUIDXbc9zAZGK7pMYoNZZf01+knVXLaUKRnVLU2N6AMYxOQMI9uq4ZOsmihUNOoCRVCR/F8C+Iy2NnK0HDy1Yim9asrSztaOudBImXa8GQBbOpRpt7H9y4L8Ig1CsmYMlUPwk+ZWRD04r</vt:lpwstr>
  </property>
  <property fmtid="{D5CDD505-2E9C-101B-9397-08002B2CF9AE}" pid="39" name="x1ye=130">
    <vt:lpwstr>cqt6YdBtQ139ld0rMF2c/DYjMvyDoGEfv6IwicAw6n00j1N39P3ziJY3stdUCvDc1NFo9x1VOiMJm3Kbla91uInWvFhZK2L8s0/kZDao5cXv3M/rpuP0TiwZm+ocgtNHjDcWrfOaQw2/4HF2E3Zp/w44T1tXw5UhSQPdY1Rti2lxYTdJ0skgxhTNYC4ARPefzi6Xop+3zmLX6ydlsua/JedmM57yYD7SB9nkNuvU7TMwVzKXLMccTQSyTuZRFej</vt:lpwstr>
  </property>
  <property fmtid="{D5CDD505-2E9C-101B-9397-08002B2CF9AE}" pid="40" name="x1ye=131">
    <vt:lpwstr>QyclQ6BW+mKcXEjOlivVGzB78HshFaTPR/NWKjcDhFN0x4Cz4h7DopygpufbBvieLt3ZxgqaNdWpWinCeWjfsK/FAFYn9SsvBubH7a3Vvgk8gXfIkenpYSYC1jlsqvoE+sJ3hqBY2hABNSHHnPoKcnymy/zAX5j+3bEmwpFqJASTjNfaVM4oNba7F6G/dKj04+GlCucC+SBcos+q019XBvuU5GePU7koaX+ocWBcZemyWepGqbfn5+PDiIJ+ysp</vt:lpwstr>
  </property>
  <property fmtid="{D5CDD505-2E9C-101B-9397-08002B2CF9AE}" pid="41" name="x1ye=132">
    <vt:lpwstr>boR8Q2t/Yf+oUR9V1vgVWC53cQ7xw7fkB2IOd6RczaDkfgLO0dVuDw80arbvheBEi8LP4PZQtwsenT5cV/f+QvSGHC43mQ4Aw3W7uKAhZ7Ursop0BbRSNYuhFFRBFT4hbZ61LxtRY7PkK3BDjvwUt92Vvhzg5MsvJyMBZm4cEiajsALl0JFdDU1AOU37P6EkypWm5F6PEXwBRydoyfBS8on+oYBXCSvSB2Ao76aJXc13OB9k1AOcvnvao93Uv8k</vt:lpwstr>
  </property>
  <property fmtid="{D5CDD505-2E9C-101B-9397-08002B2CF9AE}" pid="42" name="x1ye=133">
    <vt:lpwstr>cDeRjEyANc6ZEJf01osoIO34vMjhjxBgNtoeopDkNgesyuJFwLHFr/KsQsYOcyaR0TPqwahU/sndArYpKIV8t1UjCPAFbWVwM6QHWwuFc2N7fXwdkc2a8eEoOepUBTFiyneJtiFZqY0NPMiDDMShpQnpbuTp9w0mwZ0LwWXbGmnRsaEjYPbBWVP8qNm9sR4EgAB6IAO+CDWBAOOE9GR4EYhBIuNMv/wIdVlf1e705GTPg59AMNjujE5YQlHDedl</vt:lpwstr>
  </property>
  <property fmtid="{D5CDD505-2E9C-101B-9397-08002B2CF9AE}" pid="43" name="x1ye=134">
    <vt:lpwstr>alzI20DGEdEmGosSI/choZgb6MfD1jPXn0t9QP8iOdGvEhP7L3esVNfFcj+zTjDQlA3e29IvTO69YziMpaFEK/Fro5KKC+NkQiRQrMV6e2Xzpr0+E5Dt/v2rRjt1NIZpv2XcsVScH5Z5rNVwaCOM+1lyRVb/ngdev6FAPIVywY03xVadlUoLy9H+ubHT7SNyF9SugvBrkLPRchi7oqLrzbqpd40c1cG+Oxp4nFUChSA5MBy32MjkraMojGp1GzI</vt:lpwstr>
  </property>
  <property fmtid="{D5CDD505-2E9C-101B-9397-08002B2CF9AE}" pid="44" name="x1ye=135">
    <vt:lpwstr>dEcogyiB8KFArXdIiVFfE0UKtLmHo1eYO2ruv67wlQfkgS9hXgc2+i+ApP0OrrKrQ9t0JhWjo17RH3aomkDXxBKSGUkTnQXYzzlqyPwKENQQsN7LYZ6K4UNlloFh834Gab2MXgfKNIR8+1eh8bs+L1UcZqEOuqyC1jDfDvy3XMg3pm9DBH16ZaLjHwcRFSyQt4GYC6Wz/NcKk49EtLdMLV9qep/rxbHOmwMls9+3GPLPLuMUnU21eD7nrDIrto/</vt:lpwstr>
  </property>
  <property fmtid="{D5CDD505-2E9C-101B-9397-08002B2CF9AE}" pid="45" name="x1ye=136">
    <vt:lpwstr>6N8EwX6/dFkORaLrMchUZPUMIAeWDjU0AFuaybuL1mxvktwZ/2ouq68LG62TP3QHi72Vj4K5HJWEthgetNOKPtQy8b9AY1awU2Y5q49H4b5i/lzf6Vp0MZZUXFhTpSB5tFUHjjDTHNCDq/NWYKD8jFoKF9JIrWzhe8qbgml3xmYizLledqWC30k+jTjk0HzHCKwzfV10l0R+l7GA4WCq7LZI4C0cxu+Gbi89FdGYBwU7kLCmz1U8+Ss0d8gss8L</vt:lpwstr>
  </property>
  <property fmtid="{D5CDD505-2E9C-101B-9397-08002B2CF9AE}" pid="46" name="x1ye=137">
    <vt:lpwstr>1xUYbxmwygWclSmc/PHVwivnTKd/D2OKFVBlckEPb3s3fqit+qWxw1By8Q7SPIHC5JvZUtAsCMdMt8T3ZXMJNTN1J19ybZ5VtmeijVcekqbmXlG22Qim1XTwpDhPh3ssfxLBPvXh6lciPUnRpeYb//gOuiSSVjIcAAA==</vt:lpwstr>
  </property>
  <property fmtid="{D5CDD505-2E9C-101B-9397-08002B2CF9AE}" pid="47" name="x1ye=14">
    <vt:lpwstr>LdQe1hk6noCz/v3hg+hoFrb2x5VFgP5geMc1lic5Wxkuy/OCmSObZTIPWa1pFQVYT4Kip68twdgeIKHdiqipXHIOPQ2ibd1gRAO4smxx1/dMSpXEb0eJ0fsR1/olLg+2k0FUgpKvb+dbvNgzLKmsI5MRDZW4U+kLy2S8OZeyRFhbillfVvo+xZLTzMLFJh+ZoXnTxQ01CNGVFfuvOpK1SS9eUhFlvxYhQr9Ygs7J0peCh+JY1ichp9Na4ynbGeW</vt:lpwstr>
  </property>
  <property fmtid="{D5CDD505-2E9C-101B-9397-08002B2CF9AE}" pid="48" name="x1ye=15">
    <vt:lpwstr>IDTLsAlnxtIHGfSTxqipqSu/SPnthUuicXWZxwMsEmFBlX1v5M6P2mI4b9T2vyOGYdwkXd+7373pPqmifl91j1FHgUS3rU6kdcEDiPvnROZtAsWWF3C5zRthP+h6510bl/Qx3NDrSkw1DuFtyFCADc/AZxOE04VCl5pEyOPyqo7F2Oz9V+h/OEfpy01JEWDRoA71ybls8WDpAgJ6ZKkHCeHVHBY09DqnfjGwkDyS36HSHTkbAYrJa95+8019iPY</vt:lpwstr>
  </property>
  <property fmtid="{D5CDD505-2E9C-101B-9397-08002B2CF9AE}" pid="49" name="x1ye=16">
    <vt:lpwstr>6yuMP7diaVM8q0cd3KKI0IL8OFE4mlaB1pW6cET+yOjY867+G6m69GyU1giEHm9BZkJrxboJacT5J3YscGQ3EqPre26uPG6a9J9jX1FyYKBh51t1UbzxWRE9yHbwQSa9p9YEq2KEHEAHoYbi4OiZQrnYFkYVvGnLgh1A88FwTqRdA3bKP+qtmwBEpRqYM+nXoStR98LSC6eTnPS+5U3d/LpRzBcRY7cR/9PQYPWhO1xb5/jrJMvnCBtHpd1a3k3</vt:lpwstr>
  </property>
  <property fmtid="{D5CDD505-2E9C-101B-9397-08002B2CF9AE}" pid="50" name="x1ye=17">
    <vt:lpwstr>gU34f/voUlA6gFlut5N9+Qm5hZrwkFCMDUu0NS+L+r6K+fmiiyOI4hLenI8Yz6ood6OAmle/t9DaMm8ksJJWeVQwVwhyPlIv4Bc3XDpOyoodETF5rN5cpmkjE35k/qta2P+TjX3LXonneY9iD/L5L39OGfs3oRpryvDhyVFrkslhBinNVaFhcy/YRxgt7qU5dupeeuwpTLp+27Kq8yMoErIJ6oktfbkEdAZk5lww620Cft00/PUuqHwHTYjTeH2</vt:lpwstr>
  </property>
  <property fmtid="{D5CDD505-2E9C-101B-9397-08002B2CF9AE}" pid="51" name="x1ye=18">
    <vt:lpwstr>O0F4HP4Wtlzq+FYjw0n4Z6AzTcLU3OnmTLIxlEe0LLx42Gh1V9f9hRMPUh/K1UDFmJ5f5EY8yTMDa9RCD9kK283FBmXNGQn7E8gvDb8iv4S+gKJM8tWgW7LWgxhwgWVtr3kZKyzpC/Z/ZVEEYoXJt00jW6ZtktGODzztQRNhXeJhv19Em09LEPaFCZWgoYQonYknZuDkPL/gf8pARTKVn/1pRo4gML4bHelr+tek8XxOn3nbgx38UD2GMth4fNq</vt:lpwstr>
  </property>
  <property fmtid="{D5CDD505-2E9C-101B-9397-08002B2CF9AE}" pid="52" name="x1ye=19">
    <vt:lpwstr>Mnpmsyp03ofLAE1FjpmAmoOUVMflrHR0qNFQG1uYBivETrRMCVgpefqoJyHVGEFAnQxFXvOYLcI5Btzzx6iG9JyjsxhV62h2qlXotMb3Tbvl75cRJFIoPhlH+mfLS8JoWaXILphKSDYZtmtI13R7S1iBGaKaWFi1+31hl9W/bhusahtTCoyqCsARoQB8zU62TttCdjkKRZ+Oo0zxfObT23ObJYzE+rGDgs4WfMXgzLp1Rm/ubZp0HnVcJO0GZ1j</vt:lpwstr>
  </property>
  <property fmtid="{D5CDD505-2E9C-101B-9397-08002B2CF9AE}" pid="53" name="x1ye=2">
    <vt:lpwstr>63xbLPS5dDODJB8zyudfWAlnDx38nsY2KPHzyTzfKQyPT24Macsl1PdfoFq00tW2R7phLnEz+2Rzxns+gQKIW/w01Zo7M+syLuDwmXKiuNzgCV+4xMhdkQEou+APKYENpY10whwkr1mSvB3/46A9ip9brtxWfE4NsWV1SEDo4wZJWtCkdr5k3oOxHXFnvjpIXCP4F4lcSNudwR1ouiNMr8qWUoYpFz1IDT7MrxLZUKLoaMlmfddbrwSSOUpuqwv</vt:lpwstr>
  </property>
  <property fmtid="{D5CDD505-2E9C-101B-9397-08002B2CF9AE}" pid="54" name="x1ye=20">
    <vt:lpwstr>sFPhisntVV2H31P9DGtIeFnk8xVdcowZzopEcL3kM/HDSWMh2fxW/ji03vy/iW/1eTRnS22xByTlRR0v3bUyJJFN8UubS4KNINEaWQBz3KVqeaql38+izT6UptiDJOJve+DmO+qex/oz6avPbbHZ8xdzLTcCdwAy41Kb6QbacpfVEHM0f5E8fTGk2PE/izoR+v2Rx4lYyu/vRy863K3dYtuX/atmWI80Gj3WhokbmXiNLV8t0U8uUTUG08B8W/W</vt:lpwstr>
  </property>
  <property fmtid="{D5CDD505-2E9C-101B-9397-08002B2CF9AE}" pid="55" name="x1ye=21">
    <vt:lpwstr>BoioOl3579Ip/fyJ+9Hi5zepRAuxftCTqJeNRq/nFYERER0TF+5l6pn1T1CqRWkRpEdAVDY3EOzdSg+deNzR/Kt0hv4RFV7gKTtMXUkTaT1+4iJ4Al3HG+I/alPl/Ro6Zkh0MHQ8QQJcbLCHWDrF5qswecmG2zYkwrSb0hIezN3JvX6UjdTlp5sT2PLy2dREh3JGYK3zfC6jjAVl4j24dafDJ+acDFzgfL5FLS/XzbDJVlf4KzL8auj3gOf/y5s</vt:lpwstr>
  </property>
  <property fmtid="{D5CDD505-2E9C-101B-9397-08002B2CF9AE}" pid="56" name="x1ye=22">
    <vt:lpwstr>y81ciB+gXvHjMmsjJx+ZDwJ1m+zppPwGHH5s+1s6bN5wgYiST9TDiWp45EQejIcUC9omGuESlnfQNvr4rSd+V7brHjeRDz19F5rd3O3Mq656eVJ7qPlEHmKwy/b5/wk1go9xPYBphiTegNqy5bkl3zkaOFs3QCSkhTL5w4ahMiuJ5A8ddmf+12cOsfkSZZp5h5LyudLEJ7JlHZ4Ld4Itg3DTUmgTAAOHct5Ozf4hutODKsyhtNOf9tkZr9DZP8f</vt:lpwstr>
  </property>
  <property fmtid="{D5CDD505-2E9C-101B-9397-08002B2CF9AE}" pid="57" name="x1ye=23">
    <vt:lpwstr>Uq8jL/XW2gfn9Zsim3d/rxF0OX3yFPzzy9MFgl/8QNF/B/fztyOexmAdzCvsXt3GpufRZJvROqWI9Ob6SCD7arwA3s9CIEB41H33b3i1DBBw273cK11E2m3FVvQMKOb/ItMcRPPaMcRaSur9JpGZbya+kcOf3hsvaqixsQoNaaxgeMctONppuAD9uFfY8xBx5SKyCErPE7RVKAyXWtJX1R2qjKksAAwKDGh+Nu9LufDRVnv9bjgu7n+jDBF/bJO</vt:lpwstr>
  </property>
  <property fmtid="{D5CDD505-2E9C-101B-9397-08002B2CF9AE}" pid="58" name="x1ye=24">
    <vt:lpwstr>mrN3vlRN5ApMLKcd69wAoOlkn6e55uJ0PGjbtJ/dPlZuu1aKI2g5eJ4W1MMLzZ8M+mf2N4s89POPA2bAQJdDMvBvo3BfibNyzhJa2+AG/ng8wvmhe0gUeD3Yv1pVoGM+IRR4lOl0DSkUkwuRxTMMqC10TdMZHXgSZOt1b454uNhH8f+luPzozTULX1vryLoHdRLafBVuJXt/A5iqZNuxrfBXsIqSR+VA1oMrvb3FeXOFRf2oAbF+B1dwzPgtzrI</vt:lpwstr>
  </property>
  <property fmtid="{D5CDD505-2E9C-101B-9397-08002B2CF9AE}" pid="59" name="x1ye=25">
    <vt:lpwstr>XUorZF7twEnizypP5KH9uOeedO/PkjnVCduKoXdnh7Vv1wXMVEiVWVqkHqF3pU7Ca0NF3H4P2sFMJB/nDaMKVJi0hUSJUETkcJZ8dY4skAT2VtrmLmwd/Y0gVFIo1STHeIM7VHG409wHtPXKhnoJiKdDK0S8U5d874k5h2r/DIRigJ9+TFKzjt9DIkEp1L65auig2UOuZcSF6LfeQL+KuNFYhoz3S7+qTxwczmDqzikU+Kan/izk6Rfk5YAqcc7</vt:lpwstr>
  </property>
  <property fmtid="{D5CDD505-2E9C-101B-9397-08002B2CF9AE}" pid="60" name="x1ye=26">
    <vt:lpwstr>ut3Q4fAfdvaAJINq2+4/feLwA1uPj2b53d8vpziZAQxKg8plHFxw1RqJmpSlQyMzHw3L7ziL0qf7T0GExDo4U50IPx9Ub06vnRlk3NA2n2BE/fdlLDpl555FKWmo+GVJue5DYSoRkSDrP6ahbTiuhtK59fd2D0gm3A9ZkERCTlPlowWlrjvLIhlpj+I7tiVfegD0dgXJof6Pa49cwu9HSguyvL9VvH1EfE5K+wPbWwQd7YzoiEyCr+I9Y0DkoSR</vt:lpwstr>
  </property>
  <property fmtid="{D5CDD505-2E9C-101B-9397-08002B2CF9AE}" pid="61" name="x1ye=27">
    <vt:lpwstr>4yqf8LgwzCJBcgUdJXsPglNgDyeSRZXjsFZqeZV2150BBt2k6+fU79zrGLyYQxjijm4jAiaN1WWxOMLa3+x9BeS85qi3HxIjACuNO7IPj1txrZRjJg6yZPXKB66mDfwCt/4AHHjeYtPhmxEj019hfNHK6nFbNsMEI0BJG9/s4gT+3O+KagtXyyOfAG/Pu4ba0AerDaL9NINnpmwSV3sBqTJKQ58c5Bz5Ymd+gSNBnHFuZykt6r8Kj/BLQhvoE1s</vt:lpwstr>
  </property>
  <property fmtid="{D5CDD505-2E9C-101B-9397-08002B2CF9AE}" pid="62" name="x1ye=28">
    <vt:lpwstr>zIxAEYYlr2KlLP3Df54idQ+HqutSdDt8c4hfuG9M38K8jyPJp/7FG6wwxxAdLe9FyHqkGF5jK8icCbILrQoKGJnGjpqskqKxC5mgRtwHA09xDuTdDALrvdt6WB7V4pAZRm5i3ipTFqHTyCocSslrgMRY74n064e7h4z6uth6C+BdMbbpt7ei0+7B7T2AheSxrX1rfzmLHONvEip0ZdVV0i15nV/8m5lg8w6+pX524SvUL7zM1fAeTZGuLUrYdU+</vt:lpwstr>
  </property>
  <property fmtid="{D5CDD505-2E9C-101B-9397-08002B2CF9AE}" pid="63" name="x1ye=29">
    <vt:lpwstr>72d68L7ELToFHog7woeNquCjCmuXIYuKXZP2kTUTEH2ebVfATTQa4v9fGv8zkMnug7G6ZMZEDxg6eOd3QRgWcfMFxzj9Skh7iQ9IoqzasfsjwT3ZGnjVZgxHuQmHoowWXqncVSneTr+aONAuvSA4Dc6iEv7BNv2pXJtoiH0Gtq8FhOMb/W1CXz52v3E36BKDfpf74QvyT3NMCnQPVaMjVeMyfEwS/wOT5S2p/LNxYcYgD8k2J7SU2/oN9yM0wWN</vt:lpwstr>
  </property>
  <property fmtid="{D5CDD505-2E9C-101B-9397-08002B2CF9AE}" pid="64" name="x1ye=3">
    <vt:lpwstr>He2MTgWdjnp2CY+Ii6ti0Uf1CI+sMC89ykKfwLhP9LCtKoVS1QWi3JQadIs3IwCQKIA/t4avNmuWLIkWiAHrVho6hdEO7zGtyw8VB4s2tRkSLI7mVMkgWkWcXJDdezmMhhleLg5J8+ihAtzeY9pk0m8rKtDEZiUTYdZTfsYe0vJM5Sl6evdy7lR7LbmUJgbVg/KhnjC6RLX+EK9i4+tCviqxEBpFMUJYcJrv+S9v41DCxfarGFFZVl9wdET9gdT</vt:lpwstr>
  </property>
  <property fmtid="{D5CDD505-2E9C-101B-9397-08002B2CF9AE}" pid="65" name="x1ye=30">
    <vt:lpwstr>5MFbDYDfQdRs97VCe47bxHPRYbubwer2GXdWrvChU/4NsmKOZp+oIa9PIjtB8sNmKxj2A+JxwxBrRwHx5tD1P3JPdPbTtC98yoHbejat7/QAygZUvUM2ul7Zam+y9BaSFCovnD014jZTjYd8iDPhfF6MRpErSf4AVL6hWF01nIGpAL0rPgIOzKvbDjRZODA1sTnxTqhVV9LUmmm5+jW/qQkaFNuKjPzav0gm+VhZwR3yO70YanAZyfvnIagYJfn</vt:lpwstr>
  </property>
  <property fmtid="{D5CDD505-2E9C-101B-9397-08002B2CF9AE}" pid="66" name="x1ye=31">
    <vt:lpwstr>HUM+cWS+LKRhMHSHyHJvLaBOEoh9s3m9JpaaiO16uIfq6TXbglc8323hY0lJyUisLj7LByf9Hld+Ghjm05xkEBTIgObeud7jJbr/T51J/ZGIqC/syvenwMuf6dp+9ESSzQODEWgT7bgb2x1+4lJCQ6W5iYkzYK5j9qOKKTH6C2OQKWkJ54caGIV16RKspndve9fJik/kdr4BKB5CW+46ryrX1ow2uvzqSoM1KOjBxwdCMnbv83gNilcMSOCB/bK</vt:lpwstr>
  </property>
  <property fmtid="{D5CDD505-2E9C-101B-9397-08002B2CF9AE}" pid="67" name="x1ye=32">
    <vt:lpwstr>jl3Ptt+UR9RFwwIMeH8aSkvxn206XS2dFmYBqDU9CADPM6MDBQDuVZtsJ+I/B7LKukbbvgw2lKWN0P+Ptcj780GnXroS0BE74ceKZkwNUJnG/0Xn9QessDfXSR7LzPajv11r01zN/4YWJURhnTHfw//gWwomvP86Lc200DrYBtPvrPWPhcYPMFaJD3p0mNbzjJ31OCsUfVEcjk7on/+neb1TrrpC/TES87f//O/cIJY8CkzNUOXFseIwy4Gm/Qm</vt:lpwstr>
  </property>
  <property fmtid="{D5CDD505-2E9C-101B-9397-08002B2CF9AE}" pid="68" name="x1ye=33">
    <vt:lpwstr>OA+BkEmKnA1BJcO2AlAO3ydHyUiXMxkR53Pv3DFhjNXfVv1NCijf5tmH22H1Q00W549XMMFfy/gK+0fxbEP6eHUMXpfI/Cq2/HkvCjTwDwlA6YzlHU11kBivcAAhlKFeqRk4t5W+KAEHu1gR1hVlOYuNOyfdvLBIqOFY5SRBPrJbWi6ramt7KOwuf38z7gsQTTgJGFDX7Jct0SpdDPaVtQ0q8pSLuWFHJPked+mr9Lxjla4Qzo8Cc2dZ/jZA2dg</vt:lpwstr>
  </property>
  <property fmtid="{D5CDD505-2E9C-101B-9397-08002B2CF9AE}" pid="69" name="x1ye=34">
    <vt:lpwstr>PjGZ9w1d+ydTjNY84pqiyj5cJUX/5Boq2U6sH7q/MPQ66F8nCJweau5uwjTGxccpTcNYW020Tfa3ZX8YyscoNr3NsvCO62in/72nhfPFenchkLEcdMEuOJKHbvzlqLG0dJIMsXJoI0iQJEmMyjcd1C5gFAkRjg2GhyG+eibMxkD6SNYMhOQPyEaUQ8yeVSwMZ2tComXMZzUyQ9ySr1Pd3xnVWTmtXo0eDMXxoTC23+dfUTkflK1I+p7Frya7mlU</vt:lpwstr>
  </property>
  <property fmtid="{D5CDD505-2E9C-101B-9397-08002B2CF9AE}" pid="70" name="x1ye=35">
    <vt:lpwstr>w/3QjzN2366J85ElJ0kULabrROkO5+h2G3UX7yaLAcjZofXIDKFXxKINHkxrG4X33F0AV+tEaEFZL0HdL/G3GWO+dCb5QGtuXrWwasORmeXA4RxxhhEKBvrT+07owjJ9aseYR2xIYaEKws9X/b5IzkuJranwo8zC6nCEpCsT6+H7h01+4P5Q2f3rwrQc7ajV+zlKApf52c5G4LDpUQy09PXQBiQWptHOt1tStlhtiytJ/1kX0NnKMesGjaFeYSz</vt:lpwstr>
  </property>
  <property fmtid="{D5CDD505-2E9C-101B-9397-08002B2CF9AE}" pid="71" name="x1ye=36">
    <vt:lpwstr>HTGia6DCWjAktvU30J9JhEpkdyDoc4s+fErrZY9IIiJEUvgkb4YVRTojj2L0x8uQl9LPJWGs10zLiI99iOr8XxVvg1HQNMw7pPH2Dgst7RtSAETSka27jRKWvQQUAvgILeAcON/zym8Y9Z+5Wi9PmzU1pL6n3D/0EH2RRqOhZBIlG+Jy1EYuGalxEILCrnJTP66jLuv6x7s9YpNZU3s2xEhHZC1mQv1lCollh/QdUpn3lDpxZAbWfQJbw3FVhq+</vt:lpwstr>
  </property>
  <property fmtid="{D5CDD505-2E9C-101B-9397-08002B2CF9AE}" pid="72" name="x1ye=37">
    <vt:lpwstr>rpGYR0VSyLKVa0d+O6uAPIDnAe77Fw3dseyzMRlP6/RuLXFm7VgjlZaLRT3vtXjwdjh1v7z025pskxLGjFW+ur9yg7mWx3uB+P5bIlZGnDaTI/4AcX4pfjVP50wN38DTxCc2uvrfnKDT6c4DPWqielxzlTb/XCP0i9cOzTM9cc3WOEg2lk/kdxe59lCCLDXR5LiE6jlRBW9h0oQRzhCp1E/nJ9p2Wi+tD70KPp3Cr4/koleRef1QQp8zEJJeW2x</vt:lpwstr>
  </property>
  <property fmtid="{D5CDD505-2E9C-101B-9397-08002B2CF9AE}" pid="73" name="x1ye=38">
    <vt:lpwstr>zGIX8TLqsBDFNBVwh14KUxC3TYPdK+tBxy93bZE5ccUfcQ9UpgfKu/v+AC/4APRmibJOfDPOZpN6vfH1EAfwc85+eK0+z9226X3EcANlTkD/1roA2aW8IGJjLDqaXOlk7A8tAnzbF4LsSnifTZVkV3v5641hHNS8/Ei5Ybx7icy0Asy4HO2DyI107bZRrEynCQeJKXGcZlQiHpsbwvdssQfxpgk2SuQf2DH/T1XU5skvUmm+SS6Evr/BeCxq2QI</vt:lpwstr>
  </property>
  <property fmtid="{D5CDD505-2E9C-101B-9397-08002B2CF9AE}" pid="74" name="x1ye=39">
    <vt:lpwstr>vzaO3lY0vWPXkBT/+NfmKoGa2QWZoHD9gVJeKMlJ2kuZSpj0TjYOJIWc/OR1dPq/sCNrP6Dkpeu+9bqIxHvoGUQxucSMdR1SvE7I3ss2JpbYnBdRdnzDmN6cjxaY9ilWqW6A/IcrCxoK1YQEK9z5vSHfg6NKHQT2n+JiFt8lxitzj1pHQp5YHaDROCXEe4Aku8UW6ZuYtKs1PSUIxHt8zD4aIlLV/nb+1UHrBy/uCIi8ytH812HGXxRpAsLNwFS</vt:lpwstr>
  </property>
  <property fmtid="{D5CDD505-2E9C-101B-9397-08002B2CF9AE}" pid="75" name="x1ye=4">
    <vt:lpwstr>ztGXYuJJOC0/hQ0do++eaCfvd4AlT4ysbi3Xh6xbAi4UBFK+QNIGfEJ+EcexsYp7oHjLk1FNx6clCaUYs6G37Y5Ty5R5dBzzOHWvIer+LsnClniEXONCoqPf4VGnWbVtUGeMG/l4u0+84FOKnMTVdL2ScZQqv7QRaBOyAENVV/atnPesYtxyUaFGuPIor9z7LsXFbcV4UOkoJ+fLIXrb51Y+4KnjRvhTFF4BR1rHyyk2rpEIt6qXFgfSuLCIvH8</vt:lpwstr>
  </property>
  <property fmtid="{D5CDD505-2E9C-101B-9397-08002B2CF9AE}" pid="76" name="x1ye=40">
    <vt:lpwstr>WwZMutf507Ebm0/uWoT3c2swwYcusj3PStBOH3Sr1edG7EGX6sIe7Y6bm1Wmzmb5Ka8UF9x5//7k50xKZsCHFkVpyGMnY87+Dt/XTlt30I7U9oOY8eSjDJyp4Qk5RftYZ6rToRwkyH4ufEOyv+nOerfLP7M6GCGuoaPLMeZNPXEzg9F1+CRX3yMN6KnUW7hNRAe2AVwSRLasAWFIMNKp7Od39vE0tUsh7MwRcY3HPbud7G62HnM36JvmXoR2p23</vt:lpwstr>
  </property>
  <property fmtid="{D5CDD505-2E9C-101B-9397-08002B2CF9AE}" pid="77" name="x1ye=41">
    <vt:lpwstr>X6PndsGiVJ5ZbbtrxBg+E2mLbkqieW0wdDuspkESLfbTauuHj8Co6JD8HDcY/t5t2kYaZCIBCkSr/WJRzhukPTmbG/rNX+fFTg6A7fm4xxKeezoaXQMLambpu0LppY5qatfWvQjKd9SieIeDxd7nsSfHPfOLqCLS3LBqWGm5paAHLanIqIshc9BXS5CCexuup1rXEjPPt6CSf+RgJmcRZuHFk+ELqMJDAOpRdeIkMJbr0qEY/ZJp71JebnhvA9M</vt:lpwstr>
  </property>
  <property fmtid="{D5CDD505-2E9C-101B-9397-08002B2CF9AE}" pid="78" name="x1ye=42">
    <vt:lpwstr>fOokG4VU6Q+Tycu0neFUytAD+Pg4nyz2oeP7MrIGN9lyQ+bLX9rGNQvFsXtzNpqbKAzZpH/4RWnQJ439lN6zrGjc0oJ3sYyrSpD9MYdQs5VdRjbdyB7rndmjXik5oH1ctTZ1EUk+faKazhfsbMqr5V6B72JKNIilfhE2SMr2zmhV1gmUDa45Sz0X72BSGDAPNRFvO+HA4/JpNuqOzoyROEzo5YmgBFcdjG8n35zRORLdcWjnVfB0KLo34DVJu2g</vt:lpwstr>
  </property>
  <property fmtid="{D5CDD505-2E9C-101B-9397-08002B2CF9AE}" pid="79" name="x1ye=43">
    <vt:lpwstr>6o2OxxCEoru8XPvzqGov/h/tA+bRt5fseyvIixMCDESpI7+m87mj9T9Fk6tgoz6Tnv2IIHF1N41NbDYDwt+3+SxVnv3f1wd9LBoLrnLI0QvJPGAhSucL6nIM4c9rS9oM5fwC7/dt96Plc9Bv0sYupRwMLEq+yX973zZGToaEvkrYzYB8q1auTWi/hoH4EI4fY7epZqYj6t126LKHSeiZDxLvOIqLVcHUyYiKGa4t7qgPtcLVGPzbxLIyrtne4+J</vt:lpwstr>
  </property>
  <property fmtid="{D5CDD505-2E9C-101B-9397-08002B2CF9AE}" pid="80" name="x1ye=44">
    <vt:lpwstr>0EU2qQ+Un+SZslaCWJti43vPw5qXkiXMmd9DnUlr0yXmQnb/eZvMYfmk9whuDkscToV3TWrmgF+TG9RP2Yt1cL9wyQ2DvXDMa2tW2cnC51SASXeK16Qe961Atz5c9FkTLVNUuqJIVbvsD/Fvefzubj7f06malkyHlGPpL+BGrWy83ED+vCaTtLrkHFHlKqmCS57M6XN3rYHBPfCwRrId9TITajyw4bMoE2MDCHxvjb+RiFkZdrio4ZO+4V42GbK</vt:lpwstr>
  </property>
  <property fmtid="{D5CDD505-2E9C-101B-9397-08002B2CF9AE}" pid="81" name="x1ye=45">
    <vt:lpwstr>n6QRmc1hLIK7twGxWlBdL7u4Zd9BZ8wkLX1MkNhXE3kT5b2ZBvlKmvpDoCu+wbSb/f+oHjOjPzw4zGnkXbbgzz4FsPjSiUYVayz4qhZNjMHrfOFQaKOTKfwgJD9I/QjjyOm0xvNEUwE5toBFasYfzimeSKSaXIk2+KOsQRk9PB28YNUbX+sGOYgpwyCwAPk2L6XfIQvGkGxMYNW5a1BDu9mJ4CP/BWGWf3uzkil+H06Are6yfivHHRxZr8Uk97t</vt:lpwstr>
  </property>
  <property fmtid="{D5CDD505-2E9C-101B-9397-08002B2CF9AE}" pid="82" name="x1ye=46">
    <vt:lpwstr>RFkdnSZ85VXn9ilTzJDo1Jvw8dgEzs+pXRHcDmBnAdboNTKUdk/DiWBF20KQWb3EbjjwRbNAO/bgDgTeU6DikAmksIDorTSudQXcYZSX3M8XBixWTgNsCRtkDBEVj1GKBNAEU7t80986ALHwIiIxlVdXbu1vSL1PX9AcbTXXqqxwDudG5iqDCt+3EZHjBsU39w5iD+igB/v5HZzqYjdl2ocjhurcxNuBbloGzQlonszW51Y3T+Nbdpf5KAce6O3</vt:lpwstr>
  </property>
  <property fmtid="{D5CDD505-2E9C-101B-9397-08002B2CF9AE}" pid="83" name="x1ye=47">
    <vt:lpwstr>Jh6hcNL+qUQ1pYcvpd3Gq/SHaZ49ITMu6Xa7Hi9ZdAZ5UeLrFlxxJgWQlEwm8GBngBg3JDlD3dgkc0fPKDzveWj97ojInf2LJ/YC1PffD5O/SabpiH+Ox54QCD/m20ugK5gTZBlkZCASCZgiQPB5ncMDYxPlkizjxeCOUQ/uXHyMVqoVxqahQ8T5c3RPuEGHc6pvY20R/q3lutTIIYXRw8NYCMM5XpFJcGucemZTjzeG1hf9nx1nOiOCoS8njmL</vt:lpwstr>
  </property>
  <property fmtid="{D5CDD505-2E9C-101B-9397-08002B2CF9AE}" pid="84" name="x1ye=48">
    <vt:lpwstr>alqbLd7F0rO1oMN+/8FS9t2S/qLJUF+eiqixZIjaCh1us//JxXFYeLkUdb0uawTe+GLge8DqeGn9LZ9ifIQaWjWTLrJ+SVx+oeLOyDBHQYIH7pS99MpxftZlmhhLXepJ98bt1BaXQe1ubG04yPsidT+cIm9xe2TlLdu9vKjjqdOrnZABO3fGxfKYPwlYxmbfXRrSp3spyBzjDNf0wZIN5Zfiom1Ycc6SyDdB6uWrt1Qq0xqERnny0sVkoC8zRa8</vt:lpwstr>
  </property>
  <property fmtid="{D5CDD505-2E9C-101B-9397-08002B2CF9AE}" pid="85" name="x1ye=49">
    <vt:lpwstr>wYZslvNmxBaHx5ByEfzJJ5o7R9WGRanhPum5lE0LGz3dBDb1Se3rS4uloqJGjJ1njx/ke4YiWhdcIuhiyvAtriZoILyLBhmsRIoCD5HNs3HyQ6J27MBJYpnAaUcj5QQ6gZIm5DXHH84eMLpkRVmfWv7aNYepH7ud5bRBYRbHM0KVbnAz+6ztQ/+mTcnpcOSWU9cTDKxDpzX7i3hP9hD87CXUF8duooMycVjflPZgcK3S98PmlB5Qypq/MhgQFUR</vt:lpwstr>
  </property>
  <property fmtid="{D5CDD505-2E9C-101B-9397-08002B2CF9AE}" pid="86" name="x1ye=5">
    <vt:lpwstr>2JfAKUB+c7VDVUh4OXn9HdoqOFbzbQJ9Y9iV+o3LsEM1iyxodasPLzwn6nbUZQBPbjYp+QpTB3hgSsXdrxl8KWAy94lsQDRszb0ghEUPzl5Dw6HQ6fv0S0+hGBp/jonnE887ecMtP/bK/zgPVJ4qn99eJoi99OK2YfwNvFnC1esHNT9Fr3eucLQOvoJjqewfmP+qqZlbujKdWgXdoNJ/rCunspdmzzOSd4/pQj5+8RoOb0MW1h+T4sz2awwlx2Z</vt:lpwstr>
  </property>
  <property fmtid="{D5CDD505-2E9C-101B-9397-08002B2CF9AE}" pid="87" name="x1ye=50">
    <vt:lpwstr>2a16maMuld+ILKKTXG4oEmV+wVYVa15fkB+QT8PcYFXy5ajmm+oZXXhnZuayKF/C3nmS1YwVMYaGDUdWQNSeZ/FDudd/J35TcvWRKTthOBRBCqMA0GhZ7cksGuwhhVdbCS6ixlRcAUEStOlgeT4XObPbq9ljvJhI1NWVs+dfQ2kTSWOxIuoU9BZU10nhzHWkQbj8giCPHn12IzxzF1afOXAOe8lcdfVTfAUQal1TWJLCtHo1EmZIJX2ikC/xQvC</vt:lpwstr>
  </property>
  <property fmtid="{D5CDD505-2E9C-101B-9397-08002B2CF9AE}" pid="88" name="x1ye=51">
    <vt:lpwstr>T7k17h9GvrAibhmL6Y8IVgrQWZciF65Lv3lssJRxu7oB9iJRPB3C9HMs3UjaRTvrDLc8gVnJue0oSnA9J5/UUgMEgo2qYA3pUS2h7MPhjWQhls8yweVbkW2qfr4yCBWzmQ8m2UZQrGl0/jZ7VUPArJQ8vY4mcZmX0/fJua+vQ7fijUX5rLEirsv6QvvN9fPhTvuB/dUnoSDUtzdHlMTs99PI9fO45wB2I4jujSGpCd71vgIITiR8alb7BKMxhtn</vt:lpwstr>
  </property>
  <property fmtid="{D5CDD505-2E9C-101B-9397-08002B2CF9AE}" pid="89" name="x1ye=52">
    <vt:lpwstr>vMv406CKqxi/WdNxfi7Bbkx0GfPpDQsw/X5Jqm9p2tHAtYhynVYsji03+P8HxhzqHdX4s7Tak86VudLDVmhVtf/09GTjpUCBkPA+QvZNtmmO6se2MgHbeJa64UYU0h99+jtdOJ/lnq2ldL+dC/JlO0cm88aHOI0J4qKEyBE59Tr1iLTzZ5ARRT3wjys/EuPaYOmbtSElm43JmTioUCfo37tvuhORwM47/PVMDcX1XBoNr/5uXnR83XaBYy20Qdy</vt:lpwstr>
  </property>
  <property fmtid="{D5CDD505-2E9C-101B-9397-08002B2CF9AE}" pid="90" name="x1ye=53">
    <vt:lpwstr>x5Bp4QzIwdhp8G53VvPVriFbc979fgOPRKf1ZPsCbpq0SvPaiRdlTwR0JyLO0Xo5+uyvRTJjogNlCUbj1Cl8hryMtFP4VWfvTFAWoQsjXh4aJ13F56e6n7/glOGYBbsqvpZZYjXHihzkkaRVP8hO55veYDSLEhytGRkBlKNFSjruogts2rpIuGKREoTE+9AkkcjEjwB5a+FRJPvlBCy5VcUIu23Ck1KM/nkH8pEc2NNrWo5sOW6WxivaHrRQk8r</vt:lpwstr>
  </property>
  <property fmtid="{D5CDD505-2E9C-101B-9397-08002B2CF9AE}" pid="91" name="x1ye=54">
    <vt:lpwstr>AR+Uylu3+y2zklny3mUJp+V6KG4eavVuDtFKPpDmeFQZFT0gXf8ieZgFgqmhmsbBJjNDSm9jDrDtsZIDw4XS0vDoG5H+T3KJslfzB/fF6VnZjdpXJzcBCsjrE6w/eZqiKeJy/+NdnzYc5dywU0INuDpoO/uxr5XAI6AXaJq6+9Enzs8c21TdeQ9tqO/mBuErZMZLQChex2ljx2KP1y3XtSCdYXcmOZtnqRxwPUvnUNW7kS8kbPE5xOS9bkFHXCV</vt:lpwstr>
  </property>
  <property fmtid="{D5CDD505-2E9C-101B-9397-08002B2CF9AE}" pid="92" name="x1ye=55">
    <vt:lpwstr>wKM+URVOh+gdgXNiyFLnoi8oy4azOAKzG6DbxvP07c3x3IZalhLr6BbUVkOxQu0PivI/uzZvJ8/ZKGQFC+q6Wc634luottEqDG22DvOlSwN7++HCjYcxBGVOMKKEiaqO/OT6YpyLL3ZHF42i4PwupdokoDTFTpNHUXTHRlFC88bqyxQsyCkXSXYNv0iZsNisrbvQffz8dMorG5X838L16Dww2TTz/h97qcKrR9c8ug8c/q42xc5vahr0qxkXjSz</vt:lpwstr>
  </property>
  <property fmtid="{D5CDD505-2E9C-101B-9397-08002B2CF9AE}" pid="93" name="x1ye=56">
    <vt:lpwstr>Gf0p5Nyrmpa00CCR8WiACHsw1L5xJIwddEqtMIx/bFDkn7dIEcCfCUXpR1cdV78Y8fMxgZrtR68pPCZ9jSKkzw8uRPWML9JVy9fkLYpaiJzAf3FKvj4jeNTRcO7VYSkkGLZ2uroRvWuzvPZfFGKslJaav8xkqJTwKYuCmbuG5W0U7eZM+xKVm9r6PZVTzsmq7o3t9vKS/lw08C2U6/bk3qgpkS/Xy0x1DypVEYqCHuM/nMwRZxwAK7CB9nsX/Bm</vt:lpwstr>
  </property>
  <property fmtid="{D5CDD505-2E9C-101B-9397-08002B2CF9AE}" pid="94" name="x1ye=57">
    <vt:lpwstr>Vp47zT84jNYgPZ0dlSFmjZkpze8CQC4g7hqc3F6c3drmaHS4jLQTTeqSjNIKKVBPx/y9qdWJXpypijdeg6HFckd926tkYIlX9iJM6wQKq/WL6u+oZvJUVa4zFSAMFxrraX6hfldK/62r+SO9PUbOPLoGQfzMCY2lw+P+q280w1FY3o6azn7WZyClbaJO5IFjEQes3ZC2yaonVB0C0Q3s1EcNwj4Xp7RXbFaYH2FBSKhY3P9u/tB0cXBrB4e9eH2</vt:lpwstr>
  </property>
  <property fmtid="{D5CDD505-2E9C-101B-9397-08002B2CF9AE}" pid="95" name="x1ye=58">
    <vt:lpwstr>4M63KcLaIeKx7SuChOKFVxzItasLV1c/Lhj7Bb8T9qZVeD6YnYyHqII1X3EYcBuEqbAXjl0xc3YMwbhygVtJb2b+0yD0gvn8SC8LSgaBhVceCEmS18APKXse8EQPbjRicUqyeu2ATLe9M98PnIAAzWq/Hh9RqrFmtAFp6O/cQK1D/OYxxqhsgrl0pnjxXSVZ5OJ+b6TJvDv2UymB/tykQOdJ9sG3+WmLXjAXzTyrDpSnN7R0zNz/3IHii+Xl/Ys</vt:lpwstr>
  </property>
  <property fmtid="{D5CDD505-2E9C-101B-9397-08002B2CF9AE}" pid="96" name="x1ye=59">
    <vt:lpwstr>weqoXuI4L64Y790CfBM6b0e5DBU9n5FB4q/su057CL30CSpm9grJmrwjulNua4ofvPCqdo3HKgQSMisJ0nQxQJHsJwcsayv4gDU+nXrXftjuMRqXDJgLmNg7vBmOg7Q/zTDuu093/GdzrnG+Uj+pT0yWU4RQus9d48iyeKRA1YO7UUpn7aWf3hJTAlUrB8wmOiIgvvNpKdDTUykOsbNuG3ekBFVdNn0OYfjIsM7zNW9F+UIcsDjoX4yu0tiMoGC</vt:lpwstr>
  </property>
  <property fmtid="{D5CDD505-2E9C-101B-9397-08002B2CF9AE}" pid="97" name="x1ye=6">
    <vt:lpwstr>X4i4HO5TgTvUTttFLt0nbHNdLERbEC4ZyXV1ErRSDS6eppB/Q8V8C3NBSP44lP/oCqHCIviMcDhIxDOaRKG/b9Ws0lkfjLPaUuFtxV7zDCV3JQ+0r5yzt/wt5ucE5MJ3xg32dOuYpPm/gAIOWQ3OMvAz6QEcgM82QbZP2LmBTQ1uxlrJkojb96DIY88KYfMrJ5/xGcPQkyznVoYA0sU9DUT2ITb5OrD3sb7g4v7TLC8WZrBSnj53DO4/6bkJlnv</vt:lpwstr>
  </property>
  <property fmtid="{D5CDD505-2E9C-101B-9397-08002B2CF9AE}" pid="98" name="x1ye=60">
    <vt:lpwstr>KyFq24iUtFSLfaU6R8rDO/obxU5gxzcIqQ+a2pRs5dZ0LSWQSiYW/LTzbXhVAIkNIxX10Z5RI+AsDl6QRsoTMFty1bxwiOfUB9cBV00QHsaoK/vwKC1OYkgTCh9oUNDSzYm0rxNC2UYsffFa6j5ZhI+ghF4SmhxfMaWtNAbDVXF5hFB7AKb+3R9s+OLm9ReKO6RZ7S07HM1UHgeSwa1OlC9zW85XpL5MCAOFmt3sP6hqls6MMBP2uMCmoZct05y</vt:lpwstr>
  </property>
  <property fmtid="{D5CDD505-2E9C-101B-9397-08002B2CF9AE}" pid="99" name="x1ye=61">
    <vt:lpwstr>IzCrLw+qRfFbTmwzUm98VpoLIm9UPTpvCqgEuDdLqkD9n2pcc6FNtGiUZKOOz6nar1br3RdDae7466VqN1fxgoHk/M1AMOwR7f+S+0RHhvtYjbl21EQ5yemTp3qfhgPa/faTUUywIVmrfMLZC9Kvt22vGVPkb/VrYZgRzMOF3g/25p1zk1/ovuJ28vgBvCfG3wSe4nDMzwwmzbMe/TrYbp6nrl6LGDqIgOpdKC9IMX2eflf1TdryXWPsneQX7UY</vt:lpwstr>
  </property>
  <property fmtid="{D5CDD505-2E9C-101B-9397-08002B2CF9AE}" pid="100" name="x1ye=62">
    <vt:lpwstr>C+4dRc03fsqxRZwll7po6+fX8rNXz2XcPMtn9R+rf466Mb7uP538PF7ihjpU92QWjj29tYx3DElUIqNhTS3vMmUjji9k8sq35hRXEWyj/PxZireHmjM/NVqWuBqn9bi4DO7wy9gDOWyn27fSRzF7uCh3eSVRiViyG3e18nQcgTrOmpAmQmEmn9ul4sn6PWwmxqebI9Xzsn589Nbn8vX5dQRyCBZx84wqr/mzVLotfvA+5E/GYfY3EHN0QbGEr1b</vt:lpwstr>
  </property>
  <property fmtid="{D5CDD505-2E9C-101B-9397-08002B2CF9AE}" pid="101" name="x1ye=63">
    <vt:lpwstr>MICS9lblBirgIHvajKpWXIF2sJ9XqV152whsOPT2OT874YLgZZDZYrnkzjU/Tf40v/3YSDs51TSzvyhwm1Rnkb+3L+5oKjbraeiMPFXxv3ijcOzG4DAF6668RpmlbB0tklnpzujvs6nGgne8m2d0nogKHGGlnN+fps9E04tZLPysloVR+QhKXdFUiXLbdGkBu0/ebkXav0Mkzt+DbvhuarVxoIzEGa10IgVTYHuwYhsQc9rPw0MmVLQokjByEPZ</vt:lpwstr>
  </property>
  <property fmtid="{D5CDD505-2E9C-101B-9397-08002B2CF9AE}" pid="102" name="x1ye=64">
    <vt:lpwstr>c9hU/erHEL1Sep2doeJaTDu0kgTsLerYAq1UZM8vcv6A3TvrXwzqQYlwP1/kD66KMDA63uZ7tTsl1t2d2ecqGab/hSoeO3+x81DaTd0sg1/tgWwZ+uUo/Ze71SEmDp/RGobl4BrTlTPSJvcXoI4MQA3yOJjbI2qxGww8l5KbHdzstxtUXc0A+m5KujXh1385cwDJizajBsjV6VRrbgDq9tQahqyoXroav7MIw5CFxPYt20mybOtXk8YlBVPNFR2</vt:lpwstr>
  </property>
  <property fmtid="{D5CDD505-2E9C-101B-9397-08002B2CF9AE}" pid="103" name="x1ye=65">
    <vt:lpwstr>J92RBYZS/71N5kr8oFNnvDnwbhiT+MpqTtbAE/6z/L5ieimtPUfDFX2thZiYm4DmfsEsdspyI7UPoeMv+hZnsRHd5xK8ADZhfp1SYOGHuHxNqrSXQ1geXHiNdxaz5nW3hccgYB7zQfWT8QJlQrETv0/XcSgcjov4rQxQMSqlHYYpbI8XF+uMysvFEwRqEWBXdkCmIWjoG9zoiAsMDCnZ0ldDvAI9ctdzM+H7R6ROX61tU9nfTta7Pdi2onimIUf</vt:lpwstr>
  </property>
  <property fmtid="{D5CDD505-2E9C-101B-9397-08002B2CF9AE}" pid="104" name="x1ye=66">
    <vt:lpwstr>QndacvIitocdbpusojcLfQ/HkhVWkXH+vFHorpyPJ96XIvNAzWvl5HClbnDY3vriY6kpSaKwPaFyb//0Vnwyyo7bR9v7BY8/MsSxGbNn5m0yb2au0aknCnz+P+VIIj7aKWuYy1LiTvpVySYIH/KDpvxQZhKIp+EAO9jfRqqqkbzfTe+fqQKUOC7Uh6755jLJlfZZ17hNx1469FtY9tdb5h+/aPuCEqriwLFfDv9xmaD4JmnvhUDSx5An/gzHpV4</vt:lpwstr>
  </property>
  <property fmtid="{D5CDD505-2E9C-101B-9397-08002B2CF9AE}" pid="105" name="x1ye=67">
    <vt:lpwstr>aih1CB6ZKrbjRyEowLQLfO/depJD8bpC8UVIoZ/X8jVuFTxOx1VTNbHsQAwcuG9TxIeUjfmM7enYsbS7ptb9+1iefOa0zdVzfUqi7u0zg1aCdx6TAcpxbE+OECUQKOjXV3f/E3palX4jOkwHH8Dxc0sp+MMseoPOLi8YaKmvlLU/RuFWqgjlC82u5/s9zjy4PlgBXi1k/aLZ76aqTBInBDVqnRN2dRbN3iB8pcN1eAlzPY8WqRMzmVUfXJwGGP9</vt:lpwstr>
  </property>
  <property fmtid="{D5CDD505-2E9C-101B-9397-08002B2CF9AE}" pid="106" name="x1ye=68">
    <vt:lpwstr>qs+xiURH4x/4ke8d4ckEbGr/FwokXJ5WAsDUtTjtPDXRbogk29ztTq/q1zlg3ErtOQ4YCik3J0g5GF9cc4Tu5S2x8LCQJuO75yBqKHaY4m2d72pkLbdbpnNqwvluZuGbmJKMI2PYtyK5THqFdA70IVn8kwO4UUPj14XP3K2i6UtZme7rrXymfuijEd2CFKPwjHpnbcqEGfu/J3nRZD3PrF+rtD2dcHfoCCrRcTDSt61mfmPFiw9ASPekPKBdcnm</vt:lpwstr>
  </property>
  <property fmtid="{D5CDD505-2E9C-101B-9397-08002B2CF9AE}" pid="107" name="x1ye=69">
    <vt:lpwstr>PrdJRFq+TgtrcByeuaVuLsldNpWtvCE35s6Rsvrfnzypm2yvKjpHZO7yskkGYsCiP/rxhk+y7FroeNgHU9TyeNsj12x2tK/ihY0ZsTrGg4Fp8u5A/ZJDviAWfYx9YxGwXFIlOaYdXGHbiJBoG3mFOxzoIc2sui3PM5ccYNGzkQ+ltBnmPbOUO81ky4bUs5tkoyJ9gxd4EF2D0XIoJ7WYg8osV1Z5IBEt9h6r8ysnvKmwYlSDd+NH7mI+9ZB4DRH</vt:lpwstr>
  </property>
  <property fmtid="{D5CDD505-2E9C-101B-9397-08002B2CF9AE}" pid="108" name="x1ye=7">
    <vt:lpwstr>Ip1N06Wj3Ez3xwaGYUKdMpHou7vFlGPlgKMTqj95B8R5IXtVNyBvxu20Fg/06QiaAlk1ykYKNY4SpKTSd692Ntf0ddCFdXFua9IaS78AoNO9oADO2FL5heufW1jvAocEEQcqV0bQiSdMU9WblMVylsRVHt5mNyKS+b0RU88M5WR28uqFI7hl2ONJZqnghG6fUtSTvnQ5FUEBTF5Rq0SE4zBU8JTb/AeXYN1oM+XWnq/SYLfmpcVjoBqqNcVbnJU</vt:lpwstr>
  </property>
  <property fmtid="{D5CDD505-2E9C-101B-9397-08002B2CF9AE}" pid="109" name="x1ye=70">
    <vt:lpwstr>m8rEFO2BYTwWoPvHp1PhgaeOyLMQOj8SWFDWIUbd5rBW3p7Ol0IM1TT43OZtXGRNGU+Oou0LeA+wr8YicojDEEvWu2OYBwYR1grO114KOCxzEhl+8emkwjmjhqy9iRUGYZHdugAUTCTF3TmcIlsp1A+/wprm/VoNTXGH1X1S11liSqbRhi4vz6Ez/KclAt82GVlfmZpFKCnLMaKwkHd2je+Nnr3E5A6UscGMISE+wGlks09wqMQZl82RCMPL0Hr</vt:lpwstr>
  </property>
  <property fmtid="{D5CDD505-2E9C-101B-9397-08002B2CF9AE}" pid="110" name="x1ye=71">
    <vt:lpwstr>4ZnmVnXmPaV2TqxxsJC5KSLgez/kA7N5q5fhUK1qxW2l6Bm1KHbnoUfE1RRFYLmmrM7SKJoS7WDxEK3lBNafcitjzJCaJIE4uMcLoWHZgoNrIxbaxWk98VSyszRtd8AmqaxcnlsOLLbepljxCq8eib36mY3Zuc1v9J5i4zpnZeqjjo8h4wIoc6L5yt+meloBuYqS4teQr++pr20SJX6/DpIyI9aGjh5K3LsKVKND+XwXHXzcDbxRvdkXhyVGoGi</vt:lpwstr>
  </property>
  <property fmtid="{D5CDD505-2E9C-101B-9397-08002B2CF9AE}" pid="111" name="x1ye=72">
    <vt:lpwstr>ATYa05vUYxFE+X67izyBjN6y1Np/VLLvh17NhuyrGm/TSEw8YHtKNMQtU0gqBuQsJ2G4XOXBkeOTvHAzWhnlYxHVzyK/VvWJlWJRCjxAfRyFMU68wvVXzIeGArktqZ84d+Mfjtyj8Dum7tEv2te6n0NNA2OOBU6r+/gMWVmAA5kvZ4dtps5y3wtP9qGsyag7dGsUhHflE36kRuqFAVjuMcFPcwXLJyhvE0L05uL57Uy+UopA+KpOSqNhLjLXIrU</vt:lpwstr>
  </property>
  <property fmtid="{D5CDD505-2E9C-101B-9397-08002B2CF9AE}" pid="112" name="x1ye=73">
    <vt:lpwstr>Ag/QCfIkkxdKJblov/FI/DFPYGFjU0K0p0PXonVvHN2qZFwpgzQQ+hjkkEU/GgUG3JD5rcbdTlwJmZOig7jbDimbVOGIwj+4XVq8tH2wHnuI7mGLIKqBOqcnnHbjE3AaqPFHs4uAUuCsWxMvkfX0COJnPhLmoZSNxYaSPAJNKPWjT2yWzNvShbwqRiVKzrIiuhNZNbQSF8NG7aQ2dX6kgPgv64ZifgyG26ZNgM1IqAq7RcNUkr8ixy4kHYmytqY</vt:lpwstr>
  </property>
  <property fmtid="{D5CDD505-2E9C-101B-9397-08002B2CF9AE}" pid="113" name="x1ye=74">
    <vt:lpwstr>MZ8bWLF7LxfqY1+x5EeCk+7y/SmWa+5QQowCm2+y0X1SAtn6x4kRmZzTrv2fNYUYgpvkufpbPxO/yD0iNw0A0GALOTS5SmBN1ovGr4a8RHvlHa1vMu81Jt6pvTDnmw2U9mt6sUssXyin074CqNmWrKU5aYYIPBwy7vWksV9ZsEGkgVGypBcM53+R2TW+73I5AVQndgaPw97AGGQdsPGreaaq0ScXlCyLViDV5HiWMAUFpcDHDMdgVYK7yaVO4e9</vt:lpwstr>
  </property>
  <property fmtid="{D5CDD505-2E9C-101B-9397-08002B2CF9AE}" pid="114" name="x1ye=75">
    <vt:lpwstr>l+SJms446ZRee75kC66cSFWjhCDKOtmL8wG4i9oELKjKL1oxlCslAR2nB8z6D4an1S5/AOG3/GzGyDaC8ueuwsaSdxJVm5kbfzib0MicOrhJchA60EHgv5W+U/Vjjl/gEl34NGiJQszJwZt26SlmhpvoDAeZBapqBZ+dlvdhRXEfVdMstxa5mT7U654/9vgl9ajX2UefMlN9tBvrfVoslg3eKCCd6xdIhLR8ZSQiJtYlKaS5tFGnlW68O/+0XXX</vt:lpwstr>
  </property>
  <property fmtid="{D5CDD505-2E9C-101B-9397-08002B2CF9AE}" pid="115" name="x1ye=76">
    <vt:lpwstr>RzQ95b7YIcGkx7mAuYS8L4f0w/XhR7q18RNfJxgGn5jiPEd4k6bDBNVvYGF+fJF8aBCxz7JhOOpOp+LaZ85GhZt1eoKRKbpdS+vgbvt1AsBPtTtG0m6eHNEpUvihd9nuFPjD7/z3IT/fBKDXMBSIbXFVyDMXpGzr55ttuOPC75BWGOzMXOecEaNMtJ5h3YPG9txf9wLFgvpOK6+ZdnywEHDoqSxd72pLDbIpVKISbTfuUuP+7n0cZT/gJRdT+RR</vt:lpwstr>
  </property>
  <property fmtid="{D5CDD505-2E9C-101B-9397-08002B2CF9AE}" pid="116" name="x1ye=77">
    <vt:lpwstr>ARaSIQMoeL7uW9gEK8/8OK5QOyMcTe8xYJn9qaLHzSATSk0NySZP5AQaTDiw/ju9KDgkIWwbpIHfOnT9NL9n7T9aZC3oYmwsPBTrfSShG6kW0z66iVpXPcNeS81uIOxQSZlRP3yoveYnSph0v8wDO+udDSVeVXuSEhcR5oiiNqjHhtVIgjnUhTFt0S+9qA+fGWNU1b3EFiwmW/mp0Bql3tCT9YaU5LC7fMJ/Ng0vEOA8ggTCimdMvdIIMh4Ihyf</vt:lpwstr>
  </property>
  <property fmtid="{D5CDD505-2E9C-101B-9397-08002B2CF9AE}" pid="117" name="x1ye=78">
    <vt:lpwstr>Fm01hUh6fj4mn2xWI85qRVJPwsbrmGRfG66JCL2ga1aUlauV9CjliVX+mgwI/dNjIBlY1OLdITrXvGbinGJsp3Mt5UoDgt2Hzt5xPLFRnNOqBpIdyo0Afjqo89Cs6PT4y/E2yhfm75mtsOXCVFUJ6M2Ey0TnZ83cEWK4qUrkqm/90EWrcVEpSNKGO2JVM0/0e9nI4XnxgifchacIf1UD4TEQvHfFjoN4BE1PEQ7nw7aCjfRcMdts9PwUuh2DtWW</vt:lpwstr>
  </property>
  <property fmtid="{D5CDD505-2E9C-101B-9397-08002B2CF9AE}" pid="118" name="x1ye=79">
    <vt:lpwstr>zpsVeQbI83NYvGpNQ/QUYus5kJEFpNJDjy5Pgj4hsclUq5/Ko6uZYQ5hL5Lb3bnXS/jfoWGq9Gv/ZHXFpgJmBAB62tsM/L9jhQ2QAb4it0ypMvz82lkrVdbo0QWIWWLjQkLz212azz2urHskmfMRoPluouJWXnUZaNLpx34841MYTfLz/1DhaycAedKJsWR3xUhrd3idZvcn6mCMFZTurzA0d+xPDN5FpDihDCRTlkqE90IO3DO04l2HDSjcA/+</vt:lpwstr>
  </property>
  <property fmtid="{D5CDD505-2E9C-101B-9397-08002B2CF9AE}" pid="119" name="x1ye=8">
    <vt:lpwstr>KJ/qNWaYHaAHidELwfeNChZD6mcAJoT0osqDUUw9jefulJEiaCIcF5/eexmohGizn3cZV81CjFJbY4QERattxNVB2toYjcqbHaAibZhhVOKwd+6PcEcXiFw6Z2tvvkrTDHgNwCOQefwjq2RGT5clHGSKQFFyxc2MPdPzSC1orD00g5B3pxnFDfqSiPdbf/RfUVJDpf/hhaZV9yrj/vkQ16WpuJe7PwZDOEIabyC+KS4ute/Wb1GxavNwebKqodH</vt:lpwstr>
  </property>
  <property fmtid="{D5CDD505-2E9C-101B-9397-08002B2CF9AE}" pid="120" name="x1ye=80">
    <vt:lpwstr>yWO61WIOadywXWcWg4jvpJf0KCb3XIUkiEvfkkVymJ5xUd1AZnXE+TGxO9PnJ4fYH3SH3h6SrEFLi8fIcn3b5BjZmdTGNiRMd6DhIMPSelBOImwlDXNExKQAYtQARzz483F2HA0Xqw8Jeum0mBDztsNVmBO8aM8F7Ixfli+bx14jqekPilhH/2+SJ2EdWFZ9a8tdTQOVTfAZFj8gQYyHNHeXC/2lbAwyfJ+h3CAcvtpbYh7FHpZqRUf6ilV6WYK</vt:lpwstr>
  </property>
  <property fmtid="{D5CDD505-2E9C-101B-9397-08002B2CF9AE}" pid="121" name="x1ye=81">
    <vt:lpwstr>fYYaC8puLHb+ffvQCdcNOzWukwfi6QjNY/3tgbWxWVrgsNEpIEJGyMKCbYC7FSidT7Gx4srxFb6GA8ctOBoJpBoAWMfqD2GiMuuTbxDz+zWhuslSUVPZwi3Av0+qHAyGtjl1+2dCIGpyBef1eKqOAoHdkp09BfipvJwGxWA4aARgdU5/N0DZNBjMjWGDhwp/PLXYq9ssJF53BO1FZbUY7al5qE95SBPS+kzOIcrsdT5UpaYAX66sMw9JyAfHbiS</vt:lpwstr>
  </property>
  <property fmtid="{D5CDD505-2E9C-101B-9397-08002B2CF9AE}" pid="122" name="x1ye=82">
    <vt:lpwstr>7qXES1gKzqKdDCUBWpfk6G/dIVi0OMrRz+cm27xLl7ZiImtSHTv6anos/25yLB54vjJZ6hyRTQd1Ln852BQnXW6cLNDFt0W3MWKtDjTEfAPUnlMqbwKuoruIeJUkPLJAcykNJZP/fk5/SG7ZZ36JugLPDHhPltzqhosNuJVUgM2xHmpErywuxkhxERJdD51PzNcqVppROfkrqbjGStV8Lob8L3TnSy8fdpVnJ+rO5uUhYIZWulALrx9clwLZP7B</vt:lpwstr>
  </property>
  <property fmtid="{D5CDD505-2E9C-101B-9397-08002B2CF9AE}" pid="123" name="x1ye=83">
    <vt:lpwstr>3vJLUSO7ojX7i1NPhtBR3uWQFRaS5oq3hwHc4cpVBOeFKT7vqPPgKBgVb+ZTPpT8jSegmtPitv+fQNfKYM3WgOyd4Y3I6ALwoAyG9AnM+FlSfRZMclYVxyEu3xx8irV8tdlOBOs0Fw1cTNVA8NnE85wFmsiX5rw+v2FUk5uhQYj39B7/9zEiBKMhizozLXKnc+YkgH36V2vkyMTwJobkdDDWRstZT/5xL9CYzUq2BQfiAB6bH3tq3g79f8eV83o</vt:lpwstr>
  </property>
  <property fmtid="{D5CDD505-2E9C-101B-9397-08002B2CF9AE}" pid="124" name="x1ye=84">
    <vt:lpwstr>nt+gvRfMDi7K31sDW7cqSts3f8qoaQ2SFccMVyOUo/eg9t3MqJnuVQzN2LPxKR4VH/MTuZ66SkJ1iIk8I2ANhM+ruVbUZghYFvkirUX5DNkQQjLb3wBkI5LFzeZ+HFLvxmcYNp/uR3nigS+KZdn3xQdUH891ZxgrVRyKhQbBFw/44v2/G5joESKXDXCVUQsqVF2VMnRSwALfqtgo4y0Pk3THxgji8ix4xFWm4DuNNbpx+8YblXyfXzd3CiQxw8m</vt:lpwstr>
  </property>
  <property fmtid="{D5CDD505-2E9C-101B-9397-08002B2CF9AE}" pid="125" name="x1ye=85">
    <vt:lpwstr>I6pgDW0XONVXceCmrflptJpueCksI15y86M7EmdzpkP9p8WCWb+VIBHSWysAMA1hiTaU1kiRj19ZqyT1JYclso5d+1TolDvpy9kJ2M5wAANr2xH6vDmrv3US3sOv4l2olZpF59e0STvijQcja90bSVB+Z3U61fLDL50eej/BAT2NgnYBsOaxea1F9MqZ00yo7aeXZiSLqd68x+R1StiG8b4f8uv1y2VdTbVN/jIrfn9TVHnPp7eNlPoQKe4uEuF</vt:lpwstr>
  </property>
  <property fmtid="{D5CDD505-2E9C-101B-9397-08002B2CF9AE}" pid="126" name="x1ye=86">
    <vt:lpwstr>R2VpznAkJ2WDsqbx/FuUF527WN83Pp+Y1YlZDUPlwrkz2lReyQ/t1LO9P1/91b5i1JR76Tsr4HRXEwmbNHzU05HekuL/1ftjjlOSQ+IbZg+uYadcr+ppuECIZQKkC41mtflpJh0OZ753SPVJsNrifOj5ajPgGLA252Okfhiei7JEEhw6nSSjq2I1qCXEVVtn+dNYOZf2HL1LPUYJSldkn7Ua66va8pAecYjFNVoc1EuZWNlh/faTUnR6lYktKfy</vt:lpwstr>
  </property>
  <property fmtid="{D5CDD505-2E9C-101B-9397-08002B2CF9AE}" pid="127" name="x1ye=87">
    <vt:lpwstr>wzPJsc6VedG/jh2s5J/3Zno3pyaHyl4nvKo2+mtkj5inR+hfmYAbt1tpNDHsvTA5zYa5bbnU8VN1+ScJRjVOwIOYE6b1WLR5+MCv7ACQLRzuvhBouMjZOsK/QIQ040hmujrUVNJ4jJiHGOBiHIVOOkJj7wqO2Tt1PrB1vJhSUyiFaEoXNFE1G1i/XBpJ91A3KvXvcWo//VsGuQGk6u9O4x+4BLV1Qh/dGQMxc/OCx2tr7xO8jg8kA2jWUkmAwzT</vt:lpwstr>
  </property>
  <property fmtid="{D5CDD505-2E9C-101B-9397-08002B2CF9AE}" pid="128" name="x1ye=88">
    <vt:lpwstr>G5+lnhXjnpLdOZjeqy6BB5C3IourgTaetr6TRw2o5dUbCNZB/jG1FxZifUrQnFfblfBmzZAjmmNWJMjb0JVVtxndqvOjTPttzJZXmHvoywP7evdljTbb9QdmM0v+TaL1uxHyy/nRFzRXbh6E9lu1lN6AvE8oH0/AEl3I4maBpYRST/4rSb1QYxMkNEzjEn6ylsxc+3NjYamc4VpjHWW2u02AmxtPSpoB4JNaEbDoSalagH2sAd60s52xGqzr7Bx</vt:lpwstr>
  </property>
  <property fmtid="{D5CDD505-2E9C-101B-9397-08002B2CF9AE}" pid="129" name="x1ye=89">
    <vt:lpwstr>sHf48NhL/tQLsyb+/9eOunjnxJpbykE98NCwvRhI59MNgqPudSDUXFXyK4lkU7MdJ8PZOoI05Yu7oy7Q1ssMHurdb79XEfihmM30w5Tn2slkcPRBzwKNfqnNQrbHIS+7VmrgSDVjGGFBfOZvYRwKQ/mNrwvkA3ZJg7Nw99pKT7c4kMx84XobmiRGQeX/9HIJQHGDSPteFb1ydSq00krRy7Ao6jt2PFM58mBmSg/DOG/xHKjoF6Acm0wZKqsj8wT</vt:lpwstr>
  </property>
  <property fmtid="{D5CDD505-2E9C-101B-9397-08002B2CF9AE}" pid="130" name="x1ye=9">
    <vt:lpwstr>oiyOXs11S0tjT/LU82KnpaERq+YzinBCzEYV0nyUZ+80PiCOr89lncvoAvsyfZzrJHs/V1kIbax6100AfnrVA63VoN7iCnYolfjkA6Xj5HSyZzbkGeNZCgRV3qwvsMtZsgnBm+LV2HnzjnmPOTVRrQ3QpTJj6cH+ZXAu+HLJfy5+1cyU5yGmkmUlxhaF0pcCiq5lAmeI8aoHM9iJOxBVRKVfIBy/iTlPV/onE5za13FFFmYIEs0OF6pAIijPJwp</vt:lpwstr>
  </property>
  <property fmtid="{D5CDD505-2E9C-101B-9397-08002B2CF9AE}" pid="131" name="x1ye=90">
    <vt:lpwstr>qx/f3G+EnnmQYbLqpsIvwummZYITxegq8TAOeZXSuVSJpfRel+jjLdWbtN28Tf6p8MYBaKj8CBnEJKegrQhKGx8DqA5DMfS3nEoGKvJuLezuD3pHPwGqDvnj0zuYEzYrgIuoCb4yKidFqfvccr1YPZ1T6Sgcb7J/ogsPxsAgVNVIIwOamTgq3w0IBLDQQdPDi8WfRkIzQTYSrNnDZGOcRExzf2pWuD9r6k0WD47j/RPYzmSUaaylsTuQbz7qrmr</vt:lpwstr>
  </property>
  <property fmtid="{D5CDD505-2E9C-101B-9397-08002B2CF9AE}" pid="132" name="x1ye=91">
    <vt:lpwstr>bKOqqsvZ1tet3vWC075SRQkl8mQwlHFuk8GQsGVmh7C0+u4T9O1buWGS4BeLJbcC4PCnRV6fKfdirJesU7e86aMhMeJa2jk721E3RGJQTLn8ASz2jEnKeI9AlslMRHbVyZUO632Op3uFUoesGDLGi+oON9Z30XH0GGCTRmharJIpHMvRoung5SE9wUopiOePyx0zi4W8/SA+v13WzMpULZf/WP4BFnkChnOXpZpeXHvW7SPA288HmGq/jGKxCcn</vt:lpwstr>
  </property>
  <property fmtid="{D5CDD505-2E9C-101B-9397-08002B2CF9AE}" pid="133" name="x1ye=92">
    <vt:lpwstr>jXZ8ZZtXLVdGyRnP4bBv84d5aq1GSJRcXnsb1Ye7Go8oo/yi7I41eN7yimiMffEADOcn9bA3kj9E3Ql5hJu9ysVaTQDpkyS78JE/v30aWO6o1lNsv18BazcLNzII4MDPuh83W+Dgtesi8UDnuCKd1OvFuq4O4ssi6FOxYI13hstEpg7RgUnsad1EoHOmVtvTAT/SokfmqYqmYn/I6FOL34fhyVGvy+duw8b5rHrQQ1h6aEtMrpk+so4Z/4AWd7j</vt:lpwstr>
  </property>
  <property fmtid="{D5CDD505-2E9C-101B-9397-08002B2CF9AE}" pid="134" name="x1ye=93">
    <vt:lpwstr>Ik5k6UDzZqNfoGyDt9GVD4HBm2gSDzx7isYlxBTH1H5NupHtkP/f46gMxJb7g9fDvkKCFKCDg9ProCEtoeGaQ3vuOLD4ATBWh48B7cF41/LCPeYpIoTv+OhqJKVuOFWUWQM8TZG0D25Qry9VbLf9wiSB/QayzE+aSYzoNtw4eGCWmrBNd7WW5hOysyI+mXHQawr3PrS1MSIbxv8tFZ4H3NS7RFGuwxiI8XPf/43y642ySPph9QXbfBlps1kgbfi</vt:lpwstr>
  </property>
  <property fmtid="{D5CDD505-2E9C-101B-9397-08002B2CF9AE}" pid="135" name="x1ye=94">
    <vt:lpwstr>UULSEPPbJTx6b/YqPpWFyc+IP8aBWyZseZBZuzpXngcbNeT0cwQKWqi2zIzagZcW8zziLsxwlh36LFVAa4HPEz9ST4R6Lnhhm+SH3Zn1iRhjuIhRGV9zT41m8OtHUGMfJclucqygSmUUSB1JxyebKi2UA1q4/ckpUgO8sPi0Utehm22NdSjWQwFM4lCZ3Il9E4kvXw8zpXAL3tU1B2fSs9GeD9sqXXmuVurAbi6ddLbrC5dr1jbU+DdjXW37iVU</vt:lpwstr>
  </property>
  <property fmtid="{D5CDD505-2E9C-101B-9397-08002B2CF9AE}" pid="136" name="x1ye=95">
    <vt:lpwstr>1R9WbKiBxK/vx0NMWUuHGFdojg0EUG7ofP2pcBZ2+sQit7uSG6DD6ciZnNeVwrNg6xoPgZMNtykiymE430VFeWEh6U+XWFmhqRc5eLiUP0hNzol6XEf75cwEK0OuP6OXrnzr4axK3p9XOHLC2caJLQhtCnKGEyLte0ZKl/o11UKbOlLCdKULnllKT26WupATp28kQ4b7pf257Q3uza+xW4P6BePEFp/8N5Odxq1Ry2q7ht9zY9eP0K4S55fwZaD</vt:lpwstr>
  </property>
  <property fmtid="{D5CDD505-2E9C-101B-9397-08002B2CF9AE}" pid="137" name="x1ye=96">
    <vt:lpwstr>WCf32hZ+8HMi24NyQFRrZaW+vbPfsZTQNUmJrSpf8aPBaqmyf7RzW4Xaz9oVJEXE/cl1UhhePV7Z0aii/Kmcj6NPByKDHnmerZgcAxbitCPtbGIXxAeBMnQIsGAmK38Fxx9ZZofECDkF4ik/ECKoujc8Ub2j5+kA+MwPlWITcIGI9qKMEYItOxWJBZWh24Ejx37urGMl4WKwp+09lShoOVsKD0zFmBaC2PSE7T3J0Spw9DnVjIhjfi5zjoWXp83</vt:lpwstr>
  </property>
  <property fmtid="{D5CDD505-2E9C-101B-9397-08002B2CF9AE}" pid="138" name="x1ye=97">
    <vt:lpwstr>C6/gyAWke9QNQb0/mFkrLVRVR9ckN+e+PUxKbZ4yTaadnyZY5HSDyjBZNlQB9iBSpIYcD3eiseiYBNOODZj/mXrNADVIP7tgP4ZdiAx8kzLCVhYAKMSb5Z3l2kWB+b5A35LxWe/+NtBfL9eCHAflzjPQZ9I8Vl0fffcG84uoXzytgscG37SJWDvG7jaQYhrKBUw+vMjNUPPX8lZOwX82+iPTb4qwgT1UHzz3ed7kTdPIH6gySiFm3DC4tKKxluu</vt:lpwstr>
  </property>
  <property fmtid="{D5CDD505-2E9C-101B-9397-08002B2CF9AE}" pid="139" name="x1ye=98">
    <vt:lpwstr>GRX/WjeUHhkgkGTiKCxDFTMw/hJHk9vv49ApxONVEkqhAYcaMJGNN8nX0GL0wbwRp6TRR4wwcTUWH6au+na9qWuBpy/61115vHOtYnl/3iKCtniSuhrL7zmN++RXS9PZoartYN4T7otTHdGD6eg8GCtZD0Q1QyL1GMtUMcL5kQP0/2moy0WTypTbD2gLuA1Tosfs7B1RjmthrLdDWaopCbLxSK/A6t7yoxToWRyUyi/8sHmq0H3D1pzkCxHmOmy</vt:lpwstr>
  </property>
  <property fmtid="{D5CDD505-2E9C-101B-9397-08002B2CF9AE}" pid="140" name="x1ye=99">
    <vt:lpwstr>oF9WsFoI4dmVoKVWAuSqj9DR9/eAoljRmLoElP0cCV/msVCvthB2gjP46NqVgql4tzTAuMbvACboA0yNVw8y9b4v3pmiTDzwirGOElJA3tscERofyHFLcwWSFgDU/3hgcNY1fBmxMRp7nltLyKZbwbsNvkjS+q4nqXg2VJpr+76ihujuyq0feGz/sEl4NyQZzb9N3OXwKnw2Qs8UZxWNFWo0Dobsl+7j8e5PGYpLMpj9y/mIWjY04Kf6ZqQw5SZ</vt:lpwstr>
  </property>
</Properties>
</file>